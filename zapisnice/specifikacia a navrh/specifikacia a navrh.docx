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b/>
          <w:sz w:val="22"/>
          <w:lang w:val="sk-SK"/>
        </w:rPr>
      </w:pPr>
    </w:p>
    <w:p w:rsidR="00B6309C" w:rsidRPr="00B04E83" w:rsidRDefault="00B6309C" w:rsidP="00B6309C">
      <w:pPr>
        <w:jc w:val="center"/>
        <w:rPr>
          <w:b/>
          <w:bCs/>
          <w:iCs/>
          <w:caps/>
          <w:sz w:val="52"/>
          <w:szCs w:val="48"/>
          <w:lang w:val="sk-SK"/>
        </w:rPr>
      </w:pPr>
      <w:r w:rsidRPr="00B04E83">
        <w:rPr>
          <w:b/>
          <w:bCs/>
          <w:iCs/>
          <w:caps/>
          <w:sz w:val="52"/>
          <w:szCs w:val="48"/>
          <w:lang w:val="sk-SK"/>
        </w:rPr>
        <w:t>Spracovavanie vÝsledkov discgolfovÝch podujatí</w:t>
      </w:r>
    </w:p>
    <w:p w:rsidR="00B6309C" w:rsidRPr="00B04E83" w:rsidRDefault="00B6309C" w:rsidP="00B6309C">
      <w:pPr>
        <w:jc w:val="center"/>
        <w:rPr>
          <w:b/>
          <w:sz w:val="30"/>
          <w:szCs w:val="30"/>
          <w:lang w:val="sk-SK"/>
        </w:rPr>
      </w:pPr>
      <w:r w:rsidRPr="00B04E83">
        <w:rPr>
          <w:b/>
          <w:bCs/>
          <w:iCs/>
          <w:caps/>
          <w:sz w:val="30"/>
          <w:szCs w:val="30"/>
          <w:lang w:val="sk-SK"/>
        </w:rPr>
        <w:t>Návrh</w:t>
      </w: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jc w:val="center"/>
        <w:rPr>
          <w:sz w:val="28"/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jc w:val="right"/>
        <w:rPr>
          <w:lang w:val="sk-SK"/>
        </w:rPr>
      </w:pPr>
    </w:p>
    <w:p w:rsidR="00B6309C" w:rsidRPr="00B04E83" w:rsidRDefault="00B6309C" w:rsidP="00B6309C">
      <w:pPr>
        <w:jc w:val="right"/>
        <w:rPr>
          <w:b/>
          <w:lang w:val="sk-SK"/>
        </w:rPr>
      </w:pPr>
    </w:p>
    <w:p w:rsidR="00B6309C" w:rsidRPr="00B04E83" w:rsidRDefault="00B6309C" w:rsidP="00B6309C">
      <w:pPr>
        <w:jc w:val="right"/>
        <w:rPr>
          <w:b/>
          <w:lang w:val="sk-SK"/>
        </w:rPr>
      </w:pPr>
    </w:p>
    <w:p w:rsidR="00B6309C" w:rsidRPr="00B04E83" w:rsidRDefault="00B6309C" w:rsidP="00B6309C">
      <w:pPr>
        <w:jc w:val="right"/>
        <w:rPr>
          <w:b/>
          <w:lang w:val="sk-SK"/>
        </w:rPr>
      </w:pPr>
      <w:r w:rsidRPr="00B04E83">
        <w:rPr>
          <w:lang w:val="sk-SK"/>
        </w:rPr>
        <w:tab/>
      </w:r>
      <w:r w:rsidRPr="00B04E83">
        <w:rPr>
          <w:lang w:val="sk-SK"/>
        </w:rPr>
        <w:tab/>
      </w:r>
      <w:r w:rsidRPr="00B04E83">
        <w:rPr>
          <w:lang w:val="sk-SK"/>
        </w:rPr>
        <w:tab/>
      </w:r>
      <w:r w:rsidRPr="00B04E83">
        <w:rPr>
          <w:lang w:val="sk-SK"/>
        </w:rPr>
        <w:tab/>
      </w:r>
      <w:r w:rsidRPr="00B04E83">
        <w:rPr>
          <w:lang w:val="sk-SK"/>
        </w:rPr>
        <w:tab/>
      </w:r>
      <w:r w:rsidRPr="00B04E83">
        <w:rPr>
          <w:lang w:val="sk-SK"/>
        </w:rPr>
        <w:tab/>
      </w:r>
      <w:r w:rsidRPr="00B04E83">
        <w:rPr>
          <w:lang w:val="sk-SK"/>
        </w:rPr>
        <w:tab/>
      </w:r>
      <w:r w:rsidRPr="00B04E83">
        <w:rPr>
          <w:lang w:val="sk-SK"/>
        </w:rPr>
        <w:tab/>
      </w:r>
      <w:r w:rsidRPr="00B04E83">
        <w:rPr>
          <w:lang w:val="sk-SK"/>
        </w:rPr>
        <w:tab/>
      </w:r>
      <w:r w:rsidRPr="00B04E83">
        <w:rPr>
          <w:lang w:val="sk-SK"/>
        </w:rPr>
        <w:tab/>
      </w:r>
      <w:r w:rsidRPr="00B04E83">
        <w:rPr>
          <w:b/>
          <w:lang w:val="sk-SK"/>
        </w:rPr>
        <w:t xml:space="preserve">Team </w:t>
      </w:r>
      <w:proofErr w:type="spellStart"/>
      <w:r w:rsidRPr="00B04E83">
        <w:rPr>
          <w:b/>
          <w:lang w:val="sk-SK"/>
        </w:rPr>
        <w:t>Freeway</w:t>
      </w:r>
      <w:proofErr w:type="spellEnd"/>
    </w:p>
    <w:p w:rsidR="00B6309C" w:rsidRPr="00B04E83" w:rsidRDefault="00B6309C" w:rsidP="00B6309C">
      <w:pPr>
        <w:jc w:val="right"/>
        <w:rPr>
          <w:b/>
          <w:lang w:val="sk-SK"/>
        </w:rPr>
      </w:pPr>
      <w:r w:rsidRPr="00B04E83">
        <w:rPr>
          <w:lang w:val="sk-SK"/>
        </w:rPr>
        <w:t>(</w:t>
      </w:r>
      <w:proofErr w:type="spellStart"/>
      <w:r w:rsidRPr="00B04E83">
        <w:rPr>
          <w:lang w:val="sk-SK"/>
        </w:rPr>
        <w:t>Vladimir</w:t>
      </w:r>
      <w:proofErr w:type="spellEnd"/>
      <w:r w:rsidRPr="00B04E83">
        <w:rPr>
          <w:lang w:val="sk-SK"/>
        </w:rPr>
        <w:t xml:space="preserve"> </w:t>
      </w:r>
      <w:proofErr w:type="spellStart"/>
      <w:r w:rsidRPr="00B04E83">
        <w:rPr>
          <w:lang w:val="sk-SK"/>
        </w:rPr>
        <w:t>Ľalík</w:t>
      </w:r>
      <w:proofErr w:type="spellEnd"/>
      <w:r w:rsidRPr="00B04E83">
        <w:rPr>
          <w:lang w:val="sk-SK"/>
        </w:rPr>
        <w:t xml:space="preserve">, Branislav </w:t>
      </w:r>
      <w:proofErr w:type="spellStart"/>
      <w:r w:rsidRPr="00B04E83">
        <w:rPr>
          <w:lang w:val="sk-SK"/>
        </w:rPr>
        <w:t>Ballon</w:t>
      </w:r>
      <w:proofErr w:type="spellEnd"/>
      <w:r w:rsidRPr="00B04E83">
        <w:rPr>
          <w:lang w:val="sk-SK"/>
        </w:rPr>
        <w:t xml:space="preserve">, Michal </w:t>
      </w:r>
      <w:proofErr w:type="spellStart"/>
      <w:r w:rsidRPr="00B04E83">
        <w:rPr>
          <w:lang w:val="sk-SK"/>
        </w:rPr>
        <w:t>Borčin</w:t>
      </w:r>
      <w:proofErr w:type="spellEnd"/>
      <w:r w:rsidRPr="00B04E83">
        <w:rPr>
          <w:lang w:val="sk-SK"/>
        </w:rPr>
        <w:t xml:space="preserve">, Miroslav </w:t>
      </w:r>
      <w:proofErr w:type="spellStart"/>
      <w:r w:rsidRPr="00B04E83">
        <w:rPr>
          <w:lang w:val="sk-SK"/>
        </w:rPr>
        <w:t>Garai</w:t>
      </w:r>
      <w:proofErr w:type="spellEnd"/>
      <w:r w:rsidRPr="00B04E83">
        <w:rPr>
          <w:lang w:val="sk-SK"/>
        </w:rPr>
        <w:t xml:space="preserve">, Tomáš </w:t>
      </w:r>
      <w:proofErr w:type="spellStart"/>
      <w:r w:rsidRPr="00B04E83">
        <w:rPr>
          <w:lang w:val="sk-SK"/>
        </w:rPr>
        <w:t>Gunčaga</w:t>
      </w:r>
      <w:proofErr w:type="spellEnd"/>
      <w:r w:rsidRPr="00B04E83">
        <w:rPr>
          <w:lang w:val="sk-SK"/>
        </w:rPr>
        <w:t xml:space="preserve">) </w:t>
      </w:r>
    </w:p>
    <w:p w:rsidR="00B6309C" w:rsidRPr="00B04E83" w:rsidRDefault="00B6309C" w:rsidP="00B6309C">
      <w:pPr>
        <w:pageBreakBefore/>
        <w:rPr>
          <w:lang w:val="sk-SK"/>
        </w:rPr>
      </w:pPr>
      <w:r w:rsidRPr="00B04E83">
        <w:rPr>
          <w:b/>
          <w:lang w:val="sk-SK"/>
        </w:rPr>
        <w:lastRenderedPageBreak/>
        <w:t>Verzia dokumentu</w:t>
      </w:r>
    </w:p>
    <w:tbl>
      <w:tblPr>
        <w:tblW w:w="9225" w:type="dxa"/>
        <w:tblInd w:w="-5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000"/>
      </w:tblPr>
      <w:tblGrid>
        <w:gridCol w:w="921"/>
        <w:gridCol w:w="1283"/>
        <w:gridCol w:w="2266"/>
        <w:gridCol w:w="4755"/>
      </w:tblGrid>
      <w:tr w:rsidR="00B6309C" w:rsidRPr="00B04E83" w:rsidTr="005F31EE"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B6309C" w:rsidRPr="00B04E83" w:rsidRDefault="00B6309C" w:rsidP="005F31EE">
            <w:pPr>
              <w:spacing w:after="0"/>
              <w:jc w:val="center"/>
              <w:rPr>
                <w:lang w:val="sk-SK"/>
              </w:rPr>
            </w:pPr>
            <w:r w:rsidRPr="00B04E83">
              <w:rPr>
                <w:lang w:val="sk-SK"/>
              </w:rPr>
              <w:t>Verzia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  <w:r w:rsidRPr="00B04E83">
              <w:rPr>
                <w:lang w:val="sk-SK"/>
              </w:rPr>
              <w:t>Dátum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  <w:r w:rsidRPr="00B04E83">
              <w:rPr>
                <w:lang w:val="sk-SK"/>
              </w:rPr>
              <w:t>Autor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  <w:r w:rsidRPr="00B04E83">
              <w:rPr>
                <w:lang w:val="sk-SK"/>
              </w:rPr>
              <w:t>Popis zmeny</w:t>
            </w:r>
          </w:p>
        </w:tc>
      </w:tr>
      <w:tr w:rsidR="00B6309C" w:rsidRPr="00B04E83" w:rsidTr="005F31EE"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jc w:val="center"/>
              <w:rPr>
                <w:lang w:val="sk-SK"/>
              </w:rPr>
            </w:pPr>
            <w:r w:rsidRPr="00B04E83">
              <w:rPr>
                <w:lang w:val="sk-SK"/>
              </w:rPr>
              <w:t>1</w:t>
            </w:r>
            <w:r w:rsidR="005F31EE" w:rsidRPr="00B04E83">
              <w:rPr>
                <w:lang w:val="sk-SK"/>
              </w:rPr>
              <w:t>.0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  <w:r w:rsidRPr="00B04E83">
              <w:rPr>
                <w:lang w:val="sk-SK"/>
              </w:rPr>
              <w:t>3.11.2012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B6309C">
            <w:pPr>
              <w:spacing w:after="0"/>
              <w:rPr>
                <w:lang w:val="sk-SK"/>
              </w:rPr>
            </w:pPr>
            <w:r w:rsidRPr="00B04E83">
              <w:rPr>
                <w:lang w:val="sk-SK"/>
              </w:rPr>
              <w:t xml:space="preserve">Tomáš </w:t>
            </w:r>
            <w:proofErr w:type="spellStart"/>
            <w:r w:rsidRPr="00B04E83">
              <w:rPr>
                <w:lang w:val="sk-SK"/>
              </w:rPr>
              <w:t>Gunčaga</w:t>
            </w:r>
            <w:proofErr w:type="spellEnd"/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  <w:r w:rsidRPr="00B04E83">
              <w:rPr>
                <w:lang w:val="sk-SK"/>
              </w:rPr>
              <w:t>Vytvorenie štruktúry dokumentu, opravenie nedostatkov z predchádzajúcich dokumentov, zlúčenie dokumentov</w:t>
            </w:r>
          </w:p>
        </w:tc>
      </w:tr>
      <w:tr w:rsidR="00B6309C" w:rsidRPr="00B04E83" w:rsidTr="005F31EE"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</w:tr>
      <w:tr w:rsidR="00B6309C" w:rsidRPr="00B04E83" w:rsidTr="005F31EE"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jc w:val="center"/>
              <w:rPr>
                <w:lang w:val="sk-SK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  <w:tc>
          <w:tcPr>
            <w:tcW w:w="4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309C" w:rsidRPr="00B04E83" w:rsidRDefault="00B6309C" w:rsidP="005F31EE">
            <w:pPr>
              <w:snapToGrid w:val="0"/>
              <w:spacing w:after="0"/>
              <w:rPr>
                <w:lang w:val="sk-SK"/>
              </w:rPr>
            </w:pPr>
          </w:p>
        </w:tc>
      </w:tr>
    </w:tbl>
    <w:p w:rsidR="00B6309C" w:rsidRPr="00B04E83" w:rsidRDefault="00B6309C" w:rsidP="00B6309C">
      <w:pPr>
        <w:rPr>
          <w:lang w:val="sk-SK"/>
        </w:rPr>
      </w:pPr>
      <w:bookmarkStart w:id="0" w:name="_P%C5%99ehled_p%C5%99%C3%ADloh"/>
      <w:bookmarkEnd w:id="0"/>
    </w:p>
    <w:p w:rsidR="00B6309C" w:rsidRDefault="00B6309C" w:rsidP="00B6309C">
      <w:pPr>
        <w:pStyle w:val="Nadpis1"/>
        <w:pageBreakBefore/>
        <w:numPr>
          <w:ilvl w:val="0"/>
          <w:numId w:val="0"/>
        </w:numPr>
        <w:spacing w:before="60"/>
        <w:rPr>
          <w:lang w:val="sk-SK"/>
        </w:rPr>
      </w:pPr>
      <w:bookmarkStart w:id="1" w:name="_Toc339820992"/>
      <w:bookmarkStart w:id="2" w:name="_Toc371957565"/>
      <w:r w:rsidRPr="00B04E83">
        <w:rPr>
          <w:lang w:val="sk-SK"/>
        </w:rPr>
        <w:lastRenderedPageBreak/>
        <w:t>Obsah</w:t>
      </w:r>
      <w:bookmarkEnd w:id="1"/>
      <w:bookmarkEnd w:id="2"/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cs-CZ" w:eastAsia="zh-CN"/>
        </w:rPr>
        <w:id w:val="-1190754250"/>
        <w:docPartObj>
          <w:docPartGallery w:val="Table of Contents"/>
          <w:docPartUnique/>
        </w:docPartObj>
      </w:sdtPr>
      <w:sdtContent>
        <w:p w:rsidR="00703A20" w:rsidRDefault="00703A20">
          <w:pPr>
            <w:pStyle w:val="Hlavikaobsahu"/>
          </w:pPr>
        </w:p>
        <w:p w:rsidR="001B4A9F" w:rsidRDefault="009D0D43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k-SK" w:eastAsia="sk-SK"/>
            </w:rPr>
          </w:pPr>
          <w:r w:rsidRPr="009D0D43">
            <w:fldChar w:fldCharType="begin"/>
          </w:r>
          <w:r w:rsidR="00703A20">
            <w:instrText xml:space="preserve"> TOC \o "1-3" \h \z \u </w:instrText>
          </w:r>
          <w:r w:rsidRPr="009D0D43">
            <w:fldChar w:fldCharType="separate"/>
          </w:r>
          <w:hyperlink w:anchor="_Toc371957565" w:history="1">
            <w:r w:rsidR="001B4A9F" w:rsidRPr="000D5DAB">
              <w:rPr>
                <w:rStyle w:val="Hypertextovprepojenie"/>
                <w:noProof/>
                <w:lang w:val="sk-SK"/>
              </w:rPr>
              <w:t>Obsah</w:t>
            </w:r>
            <w:r w:rsidR="001B4A9F">
              <w:rPr>
                <w:noProof/>
                <w:webHidden/>
              </w:rPr>
              <w:tab/>
            </w:r>
            <w:r w:rsidR="001B4A9F">
              <w:rPr>
                <w:noProof/>
                <w:webHidden/>
              </w:rPr>
              <w:fldChar w:fldCharType="begin"/>
            </w:r>
            <w:r w:rsidR="001B4A9F">
              <w:rPr>
                <w:noProof/>
                <w:webHidden/>
              </w:rPr>
              <w:instrText xml:space="preserve"> PAGEREF _Toc371957565 \h </w:instrText>
            </w:r>
            <w:r w:rsidR="001B4A9F">
              <w:rPr>
                <w:noProof/>
                <w:webHidden/>
              </w:rPr>
            </w:r>
            <w:r w:rsidR="001B4A9F">
              <w:rPr>
                <w:noProof/>
                <w:webHidden/>
              </w:rPr>
              <w:fldChar w:fldCharType="separate"/>
            </w:r>
            <w:r w:rsidR="001B4A9F">
              <w:rPr>
                <w:noProof/>
                <w:webHidden/>
              </w:rPr>
              <w:t>3</w:t>
            </w:r>
            <w:r w:rsidR="001B4A9F"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k-SK" w:eastAsia="sk-SK"/>
            </w:rPr>
          </w:pPr>
          <w:hyperlink w:anchor="_Toc371957566" w:history="1">
            <w:r w:rsidRPr="000D5DAB">
              <w:rPr>
                <w:rStyle w:val="Hypertextovprepojenie"/>
                <w:noProof/>
                <w:lang w:val="sk-SK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67" w:history="1">
            <w:r w:rsidRPr="000D5DAB">
              <w:rPr>
                <w:rStyle w:val="Hypertextovprepojenie"/>
                <w:noProof/>
                <w:lang w:val="sk-SK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Predmet špecifikácie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68" w:history="1">
            <w:r w:rsidRPr="000D5DAB">
              <w:rPr>
                <w:rStyle w:val="Hypertextovprepojenie"/>
                <w:noProof/>
                <w:lang w:val="sk-SK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Zadanie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69" w:history="1">
            <w:r w:rsidRPr="000D5DAB">
              <w:rPr>
                <w:rStyle w:val="Hypertextovprepojenie"/>
                <w:noProof/>
                <w:lang w:val="sk-SK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Rozsah projektu a funkcie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70" w:history="1">
            <w:r w:rsidRPr="000D5DAB">
              <w:rPr>
                <w:rStyle w:val="Hypertextovprepojenie"/>
                <w:noProof/>
                <w:lang w:val="sk-SK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Slovník pojmov, 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71" w:history="1">
            <w:r w:rsidRPr="000D5DAB">
              <w:rPr>
                <w:rStyle w:val="Hypertextovprepojenie"/>
                <w:noProof/>
                <w:lang w:val="sk-SK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Rámcové vymedzenie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72" w:history="1">
            <w:r w:rsidRPr="000D5DAB">
              <w:rPr>
                <w:rStyle w:val="Hypertextovprepojenie"/>
                <w:noProof/>
                <w:lang w:val="sk-SK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Ciele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k-SK" w:eastAsia="sk-SK"/>
            </w:rPr>
          </w:pPr>
          <w:hyperlink w:anchor="_Toc371957573" w:history="1">
            <w:r w:rsidRPr="000D5DAB">
              <w:rPr>
                <w:rStyle w:val="Hypertextovprepojenie"/>
                <w:noProof/>
                <w:lang w:val="sk-S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74" w:history="1">
            <w:r w:rsidRPr="000D5DAB">
              <w:rPr>
                <w:rStyle w:val="Hypertextovprepojenie"/>
                <w:noProof/>
                <w:lang w:val="sk-SK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Funkčné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75" w:history="1">
            <w:r w:rsidRPr="000D5DAB">
              <w:rPr>
                <w:rStyle w:val="Hypertextovprepojenie"/>
                <w:noProof/>
                <w:lang w:val="sk-SK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Prihlasovanie a odhlasovanie administrátora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76" w:history="1">
            <w:r w:rsidRPr="000D5DAB">
              <w:rPr>
                <w:rStyle w:val="Hypertextovprepojenie"/>
                <w:noProof/>
                <w:lang w:val="sk-SK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Prihlasovanie a odhlasovanie hráča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77" w:history="1">
            <w:r w:rsidRPr="000D5DAB">
              <w:rPr>
                <w:rStyle w:val="Hypertextovprepojenie"/>
                <w:noProof/>
                <w:lang w:val="sk-SK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Správa hráčov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78" w:history="1">
            <w:r w:rsidRPr="000D5DAB">
              <w:rPr>
                <w:rStyle w:val="Hypertextovprepojenie"/>
                <w:noProof/>
                <w:lang w:val="sk-SK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Registrácia hráčov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79" w:history="1">
            <w:r w:rsidRPr="000D5DAB">
              <w:rPr>
                <w:rStyle w:val="Hypertextovprepojenie"/>
                <w:noProof/>
                <w:lang w:val="sk-SK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Vytvorenie turnaja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80" w:history="1">
            <w:r w:rsidRPr="000D5DAB">
              <w:rPr>
                <w:rStyle w:val="Hypertextovprepojenie"/>
                <w:noProof/>
                <w:lang w:val="sk-SK"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Registrácia na turnaj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81" w:history="1">
            <w:r w:rsidRPr="000D5DAB">
              <w:rPr>
                <w:rStyle w:val="Hypertextovprepojenie"/>
                <w:noProof/>
                <w:lang w:val="sk-SK"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Odhlásenie z turnaju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82" w:history="1">
            <w:r w:rsidRPr="000D5DAB">
              <w:rPr>
                <w:rStyle w:val="Hypertextovprepojenie"/>
                <w:noProof/>
                <w:lang w:val="sk-SK"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Import výsledkov turnaja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83" w:history="1">
            <w:r w:rsidRPr="000D5DAB">
              <w:rPr>
                <w:rStyle w:val="Hypertextovprepojenie"/>
                <w:noProof/>
                <w:lang w:val="sk-SK"/>
              </w:rPr>
              <w:t>2.1.9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Kontrola existencie hráčov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41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84" w:history="1">
            <w:r w:rsidRPr="000D5DAB">
              <w:rPr>
                <w:rStyle w:val="Hypertextovprepojenie"/>
                <w:noProof/>
                <w:lang w:val="sk-SK"/>
              </w:rPr>
              <w:t>2.1.10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Prezeranie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85" w:history="1">
            <w:r w:rsidRPr="000D5DAB">
              <w:rPr>
                <w:rStyle w:val="Hypertextovprepojenie"/>
                <w:noProof/>
                <w:lang w:val="sk-SK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Ďalšie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86" w:history="1">
            <w:r w:rsidRPr="000D5DAB">
              <w:rPr>
                <w:rStyle w:val="Hypertextovprepojenie"/>
                <w:noProof/>
                <w:lang w:val="sk-SK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Mailing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87" w:history="1">
            <w:r w:rsidRPr="000D5DAB">
              <w:rPr>
                <w:rStyle w:val="Hypertextovprepojenie"/>
                <w:noProof/>
                <w:lang w:val="sk-SK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Bezpečnosť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88" w:history="1">
            <w:r w:rsidRPr="000D5DAB">
              <w:rPr>
                <w:rStyle w:val="Hypertextovprepojenie"/>
                <w:noProof/>
                <w:lang w:val="sk-SK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Požiadavky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89" w:history="1">
            <w:r w:rsidRPr="000D5DAB">
              <w:rPr>
                <w:rStyle w:val="Hypertextovprepojenie"/>
                <w:noProof/>
                <w:lang w:val="sk-SK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90" w:history="1">
            <w:r w:rsidRPr="000D5DAB">
              <w:rPr>
                <w:rStyle w:val="Hypertextovprepojenie"/>
                <w:noProof/>
                <w:lang w:val="sk-SK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Softvérové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k-SK" w:eastAsia="sk-SK"/>
            </w:rPr>
          </w:pPr>
          <w:hyperlink w:anchor="_Toc371957591" w:history="1">
            <w:r w:rsidRPr="000D5DAB">
              <w:rPr>
                <w:rStyle w:val="Hypertextovprepojenie"/>
                <w:noProof/>
                <w:lang w:val="sk-S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Konceptuálna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92" w:history="1">
            <w:r w:rsidRPr="000D5DAB">
              <w:rPr>
                <w:rStyle w:val="Hypertextovprepojenie"/>
                <w:noProof/>
                <w:lang w:val="sk-SK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93" w:history="1">
            <w:r w:rsidRPr="000D5DAB">
              <w:rPr>
                <w:rStyle w:val="Hypertextovprepojenie"/>
                <w:noProof/>
                <w:lang w:val="sk-SK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Vstupné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94" w:history="1">
            <w:r w:rsidRPr="000D5DAB">
              <w:rPr>
                <w:rStyle w:val="Hypertextovprepojenie"/>
                <w:noProof/>
                <w:lang w:val="sk-SK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Vnútorné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95" w:history="1">
            <w:r w:rsidRPr="000D5DAB">
              <w:rPr>
                <w:rStyle w:val="Hypertextovprepojenie"/>
                <w:noProof/>
                <w:lang w:val="sk-SK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Výstupné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96" w:history="1">
            <w:r w:rsidRPr="000D5DAB">
              <w:rPr>
                <w:rStyle w:val="Hypertextovprepojenie"/>
                <w:noProof/>
                <w:lang w:val="sk-SK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Používatelia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97" w:history="1">
            <w:r w:rsidRPr="000D5DAB">
              <w:rPr>
                <w:rStyle w:val="Hypertextovprepojenie"/>
                <w:noProof/>
                <w:lang w:val="sk-SK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98" w:history="1">
            <w:r w:rsidRPr="000D5DAB">
              <w:rPr>
                <w:rStyle w:val="Hypertextovprepojenie"/>
                <w:noProof/>
                <w:lang w:val="sk-SK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Hráč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599" w:history="1">
            <w:r w:rsidRPr="000D5DAB">
              <w:rPr>
                <w:rStyle w:val="Hypertextovprepojenie"/>
                <w:noProof/>
                <w:lang w:val="sk-SK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Návštevník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00" w:history="1">
            <w:r w:rsidRPr="000D5DAB">
              <w:rPr>
                <w:rStyle w:val="Hypertextovprepojenie"/>
                <w:noProof/>
                <w:lang w:val="sk-SK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01" w:history="1">
            <w:r w:rsidRPr="000D5DAB">
              <w:rPr>
                <w:rStyle w:val="Hypertextovprepojenie"/>
                <w:noProof/>
                <w:lang w:val="sk-SK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Import výsledkov (obr.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02" w:history="1">
            <w:r w:rsidRPr="000D5DAB">
              <w:rPr>
                <w:rStyle w:val="Hypertextovprepojenie"/>
                <w:noProof/>
                <w:lang w:val="sk-SK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Manuálne pridávanie dát (obr.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03" w:history="1">
            <w:r w:rsidRPr="000D5DAB">
              <w:rPr>
                <w:rStyle w:val="Hypertextovprepojenie"/>
                <w:noProof/>
                <w:lang w:val="sk-SK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Editácia hráčov, turnajov (obr.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04" w:history="1">
            <w:r w:rsidRPr="000D5DAB">
              <w:rPr>
                <w:rStyle w:val="Hypertextovprepojenie"/>
                <w:noProof/>
                <w:lang w:val="sk-SK"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Potvrdzovanie registrácií hráčov (obr.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05" w:history="1">
            <w:r w:rsidRPr="000D5DAB">
              <w:rPr>
                <w:rStyle w:val="Hypertextovprepojenie"/>
                <w:noProof/>
                <w:lang w:val="sk-SK"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Vytváranie turnajov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06" w:history="1">
            <w:r w:rsidRPr="000D5DAB">
              <w:rPr>
                <w:rStyle w:val="Hypertextovprepojenie"/>
                <w:noProof/>
                <w:lang w:val="sk-SK"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Prihlasovanie sa na turnaj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07" w:history="1">
            <w:r w:rsidRPr="000D5DAB">
              <w:rPr>
                <w:rStyle w:val="Hypertextovprepojenie"/>
                <w:noProof/>
                <w:lang w:val="sk-SK"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Odhlásenie z turnaja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08" w:history="1">
            <w:r w:rsidRPr="000D5DAB">
              <w:rPr>
                <w:rStyle w:val="Hypertextovprepojenie"/>
                <w:noProof/>
                <w:lang w:val="sk-SK"/>
              </w:rPr>
              <w:t>3.3.8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Editácia profilu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09" w:history="1">
            <w:r w:rsidRPr="000D5DAB">
              <w:rPr>
                <w:rStyle w:val="Hypertextovprepojenie"/>
                <w:noProof/>
                <w:lang w:val="sk-SK"/>
              </w:rPr>
              <w:t>3.3.9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Prezeranie výsledkov (obr.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10" w:history="1">
            <w:r w:rsidRPr="000D5DAB">
              <w:rPr>
                <w:rStyle w:val="Hypertextovprepojenie"/>
                <w:noProof/>
                <w:lang w:val="sk-SK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Entitno relačný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11" w:history="1">
            <w:r w:rsidRPr="000D5DAB">
              <w:rPr>
                <w:rStyle w:val="Hypertextovprepojenie"/>
                <w:noProof/>
                <w:lang w:val="sk-SK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Stavový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k-SK" w:eastAsia="sk-SK"/>
            </w:rPr>
          </w:pPr>
          <w:hyperlink w:anchor="_Toc371957612" w:history="1">
            <w:r w:rsidRPr="000D5DAB">
              <w:rPr>
                <w:rStyle w:val="Hypertextovprepojenie"/>
                <w:noProof/>
                <w:lang w:val="sk-S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Analýza 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13" w:history="1">
            <w:r w:rsidRPr="000D5DAB">
              <w:rPr>
                <w:rStyle w:val="Hypertextovprepojenie"/>
                <w:noProof/>
                <w:lang w:val="sk-SK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Prístup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14" w:history="1">
            <w:r w:rsidRPr="000D5DAB">
              <w:rPr>
                <w:rStyle w:val="Hypertextovprepojenie"/>
                <w:noProof/>
                <w:lang w:val="sk-SK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k-SK" w:eastAsia="sk-SK"/>
            </w:rPr>
          </w:pPr>
          <w:hyperlink w:anchor="_Toc371957615" w:history="1">
            <w:r w:rsidRPr="000D5DAB">
              <w:rPr>
                <w:rStyle w:val="Hypertextovprepojenie"/>
                <w:noProof/>
                <w:lang w:val="sk-S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Komponenty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16" w:history="1">
            <w:r w:rsidRPr="000D5DAB">
              <w:rPr>
                <w:rStyle w:val="Hypertextovprepojeni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</w:rPr>
              <w:t>class Player (model)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17" w:history="1">
            <w:r w:rsidRPr="000D5DAB">
              <w:rPr>
                <w:rStyle w:val="Hypertextovprepojeni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</w:rPr>
              <w:t>class PlayersController (controller)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18" w:history="1">
            <w:r w:rsidRPr="000D5DAB">
              <w:rPr>
                <w:rStyle w:val="Hypertextovprepojeni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</w:rPr>
              <w:t>class Tournament (model)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19" w:history="1">
            <w:r w:rsidRPr="000D5DAB">
              <w:rPr>
                <w:rStyle w:val="Hypertextovprepojeni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</w:rPr>
              <w:t>class TournamentsController (controller)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20" w:history="1">
            <w:r w:rsidRPr="000D5DAB">
              <w:rPr>
                <w:rStyle w:val="Hypertextovprepojenie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</w:rPr>
              <w:t>class MailingController (controller)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21" w:history="1">
            <w:r w:rsidRPr="000D5DAB">
              <w:rPr>
                <w:rStyle w:val="Hypertextovprepojenie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</w:rPr>
              <w:t>class EventsController (model)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22" w:history="1">
            <w:r w:rsidRPr="000D5DAB">
              <w:rPr>
                <w:rStyle w:val="Hypertextovprepojenie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</w:rPr>
              <w:t>class EventsController (controller)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23" w:history="1">
            <w:r w:rsidRPr="000D5DAB">
              <w:rPr>
                <w:rStyle w:val="Hypertextovprepojenie"/>
                <w:noProof/>
                <w:lang w:val="sk-SK"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Rozhrania k jednotlivým triedam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24" w:history="1">
            <w:r w:rsidRPr="000D5DAB">
              <w:rPr>
                <w:rStyle w:val="Hypertextovprepojenie"/>
                <w:noProof/>
              </w:rPr>
              <w:t>5.8.1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</w:rPr>
              <w:t>TournamentsController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25" w:history="1">
            <w:r w:rsidRPr="000D5DAB">
              <w:rPr>
                <w:rStyle w:val="Hypertextovprepojenie"/>
                <w:noProof/>
              </w:rPr>
              <w:t>5.8.2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</w:rPr>
              <w:t>PlayersController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26" w:history="1">
            <w:r w:rsidRPr="000D5DAB">
              <w:rPr>
                <w:rStyle w:val="Hypertextovprepojenie"/>
                <w:noProof/>
              </w:rPr>
              <w:t>5.8.3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</w:rPr>
              <w:t>MailingController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27" w:history="1">
            <w:r w:rsidRPr="000D5DAB">
              <w:rPr>
                <w:rStyle w:val="Hypertextovprepojenie"/>
                <w:noProof/>
              </w:rPr>
              <w:t>5.8.4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</w:rPr>
              <w:t>EventsContreoller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k-SK" w:eastAsia="sk-SK"/>
            </w:rPr>
          </w:pPr>
          <w:hyperlink w:anchor="_Toc371957628" w:history="1">
            <w:r w:rsidRPr="000D5DAB">
              <w:rPr>
                <w:rStyle w:val="Hypertextovprepojenie"/>
                <w:noProof/>
                <w:lang w:val="sk-S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Dátový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29" w:history="1">
            <w:r w:rsidRPr="000D5DAB">
              <w:rPr>
                <w:rStyle w:val="Hypertextovprepojenie"/>
                <w:noProof/>
                <w:lang w:val="sk-SK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Tabuľky databázy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30" w:history="1">
            <w:r w:rsidRPr="000D5DAB">
              <w:rPr>
                <w:rStyle w:val="Hypertextovprepojenie"/>
                <w:noProof/>
                <w:lang w:val="sk-SK"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Tabuľka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31" w:history="1">
            <w:r w:rsidRPr="000D5DAB">
              <w:rPr>
                <w:rStyle w:val="Hypertextovprepojenie"/>
                <w:noProof/>
                <w:lang w:val="sk-SK"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Tabuľka tournaments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32" w:history="1">
            <w:r w:rsidRPr="000D5DAB">
              <w:rPr>
                <w:rStyle w:val="Hypertextovprepojenie"/>
                <w:noProof/>
                <w:lang w:val="sk-SK"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Tabuľka laps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33" w:history="1">
            <w:r w:rsidRPr="000D5DAB">
              <w:rPr>
                <w:rStyle w:val="Hypertextovprepojenie"/>
                <w:noProof/>
                <w:lang w:val="sk-SK"/>
              </w:rPr>
              <w:t>6.1.4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Tabuľka baskets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34" w:history="1">
            <w:r w:rsidRPr="000D5DAB">
              <w:rPr>
                <w:rStyle w:val="Hypertextovprepojenie"/>
                <w:noProof/>
                <w:lang w:val="sk-SK"/>
              </w:rPr>
              <w:t>6.1.5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Tabuľka players has tournaments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35" w:history="1">
            <w:r w:rsidRPr="000D5DAB">
              <w:rPr>
                <w:rStyle w:val="Hypertextovprepojenie"/>
                <w:noProof/>
                <w:lang w:val="sk-SK"/>
              </w:rPr>
              <w:t>6.1.6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Tabuľka registered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3"/>
            <w:tabs>
              <w:tab w:val="left" w:pos="113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36" w:history="1">
            <w:r w:rsidRPr="000D5DAB">
              <w:rPr>
                <w:rStyle w:val="Hypertextovprepojenie"/>
                <w:noProof/>
                <w:lang w:val="sk-SK"/>
              </w:rPr>
              <w:t>6.1.7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Tabuľka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2"/>
            <w:tabs>
              <w:tab w:val="left" w:pos="84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371957637" w:history="1">
            <w:r w:rsidRPr="000D5DAB">
              <w:rPr>
                <w:rStyle w:val="Hypertextovprepojenie"/>
                <w:noProof/>
                <w:lang w:val="sk-SK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Dátový model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k-SK" w:eastAsia="sk-SK"/>
            </w:rPr>
          </w:pPr>
          <w:hyperlink w:anchor="_Toc371957638" w:history="1">
            <w:r w:rsidRPr="000D5DAB">
              <w:rPr>
                <w:rStyle w:val="Hypertextovprepojenie"/>
                <w:noProof/>
                <w:lang w:val="sk-S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Sekvenčný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A9F" w:rsidRDefault="001B4A9F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k-SK" w:eastAsia="sk-SK"/>
            </w:rPr>
          </w:pPr>
          <w:hyperlink w:anchor="_Toc371957639" w:history="1">
            <w:r w:rsidRPr="000D5DAB">
              <w:rPr>
                <w:rStyle w:val="Hypertextovprepojenie"/>
                <w:noProof/>
                <w:lang w:val="sk-SK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k-SK" w:eastAsia="sk-SK"/>
              </w:rPr>
              <w:tab/>
            </w:r>
            <w:r w:rsidRPr="000D5DAB">
              <w:rPr>
                <w:rStyle w:val="Hypertextovprepojenie"/>
                <w:noProof/>
                <w:lang w:val="sk-SK"/>
              </w:rPr>
              <w:t>Akceptačné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A20" w:rsidRDefault="009D0D43">
          <w:r>
            <w:rPr>
              <w:b/>
              <w:bCs/>
            </w:rPr>
            <w:fldChar w:fldCharType="end"/>
          </w:r>
        </w:p>
      </w:sdtContent>
    </w:sdt>
    <w:p w:rsidR="008C6D67" w:rsidRPr="008C6D67" w:rsidRDefault="008C6D67" w:rsidP="008C6D67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</w:pPr>
    </w:p>
    <w:p w:rsidR="00B6309C" w:rsidRPr="00B04E83" w:rsidRDefault="00B6309C" w:rsidP="00B6309C">
      <w:pPr>
        <w:rPr>
          <w:lang w:val="sk-SK"/>
        </w:rPr>
        <w:sectPr w:rsidR="00B6309C" w:rsidRPr="00B04E8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03A20" w:rsidRDefault="00703A20">
      <w:pPr>
        <w:suppressAutoHyphens w:val="0"/>
        <w:spacing w:before="0" w:after="200" w:line="276" w:lineRule="auto"/>
        <w:rPr>
          <w:b/>
          <w:kern w:val="1"/>
          <w:sz w:val="36"/>
          <w:szCs w:val="36"/>
          <w:lang w:val="sk-SK"/>
        </w:rPr>
      </w:pPr>
      <w:bookmarkStart w:id="3" w:name="_Toc339820993"/>
      <w:r>
        <w:rPr>
          <w:sz w:val="36"/>
          <w:szCs w:val="36"/>
          <w:lang w:val="sk-SK"/>
        </w:rPr>
        <w:lastRenderedPageBreak/>
        <w:br w:type="page"/>
      </w:r>
    </w:p>
    <w:p w:rsidR="004839F1" w:rsidRPr="00B04E83" w:rsidRDefault="004839F1" w:rsidP="004839F1">
      <w:pPr>
        <w:pStyle w:val="Nadpis1"/>
        <w:rPr>
          <w:szCs w:val="36"/>
          <w:lang w:val="sk-SK"/>
        </w:rPr>
      </w:pPr>
      <w:bookmarkStart w:id="4" w:name="_Toc371957566"/>
      <w:r w:rsidRPr="00B04E83">
        <w:rPr>
          <w:szCs w:val="36"/>
          <w:lang w:val="sk-SK"/>
        </w:rPr>
        <w:lastRenderedPageBreak/>
        <w:t>Úvod</w:t>
      </w:r>
      <w:bookmarkEnd w:id="4"/>
    </w:p>
    <w:p w:rsidR="00703A20" w:rsidRPr="00703A20" w:rsidRDefault="00B6309C" w:rsidP="00703A20">
      <w:pPr>
        <w:pStyle w:val="Nadpis2"/>
        <w:rPr>
          <w:lang w:val="sk-SK"/>
        </w:rPr>
      </w:pPr>
      <w:bookmarkStart w:id="5" w:name="_Toc371957567"/>
      <w:r w:rsidRPr="00703A20">
        <w:rPr>
          <w:lang w:val="sk-SK"/>
        </w:rPr>
        <w:t>Predmet špecifikácie</w:t>
      </w:r>
      <w:bookmarkEnd w:id="5"/>
    </w:p>
    <w:p w:rsidR="00DC7877" w:rsidRPr="00B04E83" w:rsidRDefault="00B6309C" w:rsidP="00B6309C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Táto špecifikácia požiadaviek na softvér (ďalej ŠPS) popisuje používateľské, funkčné a parametrické požiadavky prvej verzie webovej aplikácie spracovania </w:t>
      </w:r>
      <w:proofErr w:type="spellStart"/>
      <w:r w:rsidRPr="00B04E83">
        <w:rPr>
          <w:sz w:val="24"/>
          <w:szCs w:val="24"/>
          <w:lang w:val="sk-SK"/>
        </w:rPr>
        <w:t>discgolfových</w:t>
      </w:r>
      <w:proofErr w:type="spellEnd"/>
      <w:r w:rsidRPr="00B04E83">
        <w:rPr>
          <w:sz w:val="24"/>
          <w:szCs w:val="24"/>
          <w:lang w:val="sk-SK"/>
        </w:rPr>
        <w:t xml:space="preserve"> podujatí.</w:t>
      </w:r>
    </w:p>
    <w:p w:rsidR="00B6309C" w:rsidRPr="00B04E83" w:rsidRDefault="00B6309C" w:rsidP="00B6309C">
      <w:pPr>
        <w:rPr>
          <w:lang w:val="sk-SK"/>
        </w:rPr>
      </w:pPr>
      <w:r w:rsidRPr="00B04E83">
        <w:rPr>
          <w:sz w:val="24"/>
          <w:szCs w:val="24"/>
          <w:lang w:val="sk-SK"/>
        </w:rPr>
        <w:t>ŠPS je určená pre tím, ktorý bude výsledný softvér implementovať. Špecifikácia je súčasťou zmluvy medzi zadávateľom projektu a dodávateľom. Bude slúžiť ako východisko pre vyhodnocovanie správnosti softvéru</w:t>
      </w:r>
      <w:r w:rsidRPr="00B04E83">
        <w:rPr>
          <w:lang w:val="sk-SK"/>
        </w:rPr>
        <w:t>.</w:t>
      </w:r>
    </w:p>
    <w:p w:rsidR="002E6F97" w:rsidRPr="00B04E83" w:rsidRDefault="002E6F97" w:rsidP="00B6309C">
      <w:pPr>
        <w:rPr>
          <w:sz w:val="24"/>
          <w:szCs w:val="24"/>
          <w:lang w:val="sk-SK"/>
        </w:rPr>
      </w:pPr>
    </w:p>
    <w:p w:rsidR="00703A20" w:rsidRPr="00703A20" w:rsidRDefault="003C7FC6" w:rsidP="00703A20">
      <w:pPr>
        <w:pStyle w:val="Nadpis2"/>
        <w:rPr>
          <w:lang w:val="sk-SK"/>
        </w:rPr>
      </w:pPr>
      <w:bookmarkStart w:id="6" w:name="_Toc371957568"/>
      <w:r w:rsidRPr="00703A20">
        <w:rPr>
          <w:lang w:val="sk-SK"/>
        </w:rPr>
        <w:t>Zadanie projektu</w:t>
      </w:r>
      <w:bookmarkEnd w:id="6"/>
    </w:p>
    <w:p w:rsidR="003C7FC6" w:rsidRPr="00B04E83" w:rsidRDefault="003C7FC6" w:rsidP="003C7FC6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Cieľom projektu je navrhnúť a zrealizovať </w:t>
      </w:r>
      <w:proofErr w:type="spellStart"/>
      <w:r w:rsidRPr="00B04E83">
        <w:rPr>
          <w:sz w:val="24"/>
          <w:szCs w:val="24"/>
          <w:lang w:val="sk-SK"/>
        </w:rPr>
        <w:t>interface</w:t>
      </w:r>
      <w:proofErr w:type="spellEnd"/>
      <w:r w:rsidRPr="00B04E83">
        <w:rPr>
          <w:sz w:val="24"/>
          <w:szCs w:val="24"/>
          <w:lang w:val="sk-SK"/>
        </w:rPr>
        <w:t xml:space="preserve"> (</w:t>
      </w:r>
      <w:proofErr w:type="spellStart"/>
      <w:r w:rsidRPr="00B04E83">
        <w:rPr>
          <w:sz w:val="24"/>
          <w:szCs w:val="24"/>
          <w:lang w:val="sk-SK"/>
        </w:rPr>
        <w:t>public</w:t>
      </w:r>
      <w:proofErr w:type="spellEnd"/>
      <w:r w:rsidRPr="00B04E83">
        <w:rPr>
          <w:sz w:val="24"/>
          <w:szCs w:val="24"/>
          <w:lang w:val="sk-SK"/>
        </w:rPr>
        <w:t xml:space="preserve"> aj </w:t>
      </w:r>
      <w:proofErr w:type="spellStart"/>
      <w:r w:rsidRPr="00B04E83">
        <w:rPr>
          <w:sz w:val="24"/>
          <w:szCs w:val="24"/>
          <w:lang w:val="sk-SK"/>
        </w:rPr>
        <w:t>backdoor</w:t>
      </w:r>
      <w:proofErr w:type="spellEnd"/>
      <w:r w:rsidRPr="00B04E83">
        <w:rPr>
          <w:sz w:val="24"/>
          <w:szCs w:val="24"/>
          <w:lang w:val="sk-SK"/>
        </w:rPr>
        <w:t xml:space="preserve">) na prácu s výsledkami </w:t>
      </w:r>
      <w:proofErr w:type="spellStart"/>
      <w:r w:rsidRPr="00B04E83">
        <w:rPr>
          <w:sz w:val="24"/>
          <w:szCs w:val="24"/>
          <w:lang w:val="sk-SK"/>
        </w:rPr>
        <w:t>discgolfových</w:t>
      </w:r>
      <w:proofErr w:type="spellEnd"/>
      <w:r w:rsidRPr="00B04E83">
        <w:rPr>
          <w:sz w:val="24"/>
          <w:szCs w:val="24"/>
          <w:lang w:val="sk-SK"/>
        </w:rPr>
        <w:t xml:space="preserve"> podujatí pre stránku </w:t>
      </w:r>
      <w:proofErr w:type="spellStart"/>
      <w:r w:rsidRPr="00B04E83">
        <w:rPr>
          <w:sz w:val="24"/>
          <w:szCs w:val="24"/>
          <w:lang w:val="sk-SK"/>
        </w:rPr>
        <w:t>www.discgolf.sk</w:t>
      </w:r>
      <w:proofErr w:type="spellEnd"/>
      <w:r w:rsidRPr="00B04E83">
        <w:rPr>
          <w:sz w:val="24"/>
          <w:szCs w:val="24"/>
          <w:lang w:val="sk-SK"/>
        </w:rPr>
        <w:t>. Motiváciou môžu byť existujúce aplikácie na stránkach:</w:t>
      </w:r>
    </w:p>
    <w:p w:rsidR="003C7FC6" w:rsidRPr="00B04E83" w:rsidRDefault="009D0D43" w:rsidP="003C7FC6">
      <w:pPr>
        <w:rPr>
          <w:sz w:val="24"/>
          <w:szCs w:val="24"/>
          <w:lang w:val="sk-SK"/>
        </w:rPr>
      </w:pPr>
      <w:hyperlink r:id="rId8" w:history="1">
        <w:r w:rsidR="003C7FC6" w:rsidRPr="00B04E83">
          <w:rPr>
            <w:rStyle w:val="Hypertextovprepojenie"/>
            <w:sz w:val="24"/>
            <w:szCs w:val="24"/>
            <w:lang w:val="sk-SK"/>
          </w:rPr>
          <w:t>http://www.discgolf.cz/index.php?id=dgcz_res_tour</w:t>
        </w:r>
      </w:hyperlink>
      <w:r w:rsidR="003C7FC6" w:rsidRPr="00B04E83">
        <w:rPr>
          <w:sz w:val="24"/>
          <w:szCs w:val="24"/>
          <w:lang w:val="sk-SK"/>
        </w:rPr>
        <w:br/>
      </w:r>
      <w:hyperlink r:id="rId9" w:history="1">
        <w:r w:rsidR="003C7FC6" w:rsidRPr="00B04E83">
          <w:rPr>
            <w:rStyle w:val="Hypertextovprepojenie"/>
            <w:sz w:val="24"/>
            <w:szCs w:val="24"/>
            <w:lang w:val="sk-SK"/>
          </w:rPr>
          <w:t>http://www.discgolf.at/wordpress/?page_id=1979</w:t>
        </w:r>
      </w:hyperlink>
    </w:p>
    <w:p w:rsidR="003C7FC6" w:rsidRPr="00B04E83" w:rsidRDefault="003C7FC6" w:rsidP="003C7FC6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V</w:t>
      </w:r>
      <w:r w:rsidR="006C6403" w:rsidRPr="00B04E83">
        <w:rPr>
          <w:sz w:val="24"/>
          <w:szCs w:val="24"/>
          <w:lang w:val="sk-SK"/>
        </w:rPr>
        <w:t> </w:t>
      </w:r>
      <w:r w:rsidRPr="00B04E83">
        <w:rPr>
          <w:sz w:val="24"/>
          <w:szCs w:val="24"/>
          <w:lang w:val="sk-SK"/>
        </w:rPr>
        <w:t>súčasnej forme sú výsledky zaznamená</w:t>
      </w:r>
      <w:r w:rsidR="006C6403" w:rsidRPr="00B04E83">
        <w:rPr>
          <w:sz w:val="24"/>
          <w:szCs w:val="24"/>
          <w:lang w:val="sk-SK"/>
        </w:rPr>
        <w:t>vané</w:t>
      </w:r>
      <w:r w:rsidRPr="00B04E83">
        <w:rPr>
          <w:sz w:val="24"/>
          <w:szCs w:val="24"/>
          <w:lang w:val="sk-SK"/>
        </w:rPr>
        <w:t xml:space="preserve"> na:</w:t>
      </w:r>
    </w:p>
    <w:p w:rsidR="006C6403" w:rsidRPr="00B04E83" w:rsidRDefault="009D0D43" w:rsidP="003C7FC6">
      <w:pPr>
        <w:rPr>
          <w:sz w:val="24"/>
          <w:szCs w:val="24"/>
          <w:lang w:val="sk-SK"/>
        </w:rPr>
      </w:pPr>
      <w:hyperlink r:id="rId10" w:history="1">
        <w:r w:rsidR="006C6403" w:rsidRPr="00B04E83">
          <w:rPr>
            <w:rStyle w:val="Hypertextovprepojenie"/>
            <w:sz w:val="24"/>
            <w:szCs w:val="24"/>
            <w:lang w:val="sk-SK"/>
          </w:rPr>
          <w:t>https://sites.google.com/site/regnadgtur/results</w:t>
        </w:r>
      </w:hyperlink>
    </w:p>
    <w:p w:rsidR="006C6403" w:rsidRPr="00B04E83" w:rsidRDefault="006C6403" w:rsidP="003C7FC6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Program by mal byť schopný spracovať vstup vo forme výsledkov turnajov vo formáte tabuľky a ako výstup ponúknuť výsledky jednotlivých turnajov, výsledky jednotlivých hráčov, poradie aktuálneho rebríčka a poradie celoročnej ligy.</w:t>
      </w:r>
    </w:p>
    <w:p w:rsidR="003C7FC6" w:rsidRPr="00B04E83" w:rsidRDefault="003C7FC6" w:rsidP="00B6309C">
      <w:pPr>
        <w:rPr>
          <w:sz w:val="24"/>
          <w:szCs w:val="24"/>
          <w:lang w:val="sk-SK"/>
        </w:rPr>
      </w:pPr>
    </w:p>
    <w:p w:rsidR="00703A20" w:rsidRPr="00703A20" w:rsidRDefault="002E6F97" w:rsidP="00703A20">
      <w:pPr>
        <w:pStyle w:val="Nadpis2"/>
        <w:rPr>
          <w:lang w:val="sk-SK"/>
        </w:rPr>
      </w:pPr>
      <w:bookmarkStart w:id="7" w:name="_Toc371957569"/>
      <w:r w:rsidRPr="00703A20">
        <w:rPr>
          <w:lang w:val="sk-SK"/>
        </w:rPr>
        <w:t>Rozsah projektu a funkcie systému</w:t>
      </w:r>
      <w:bookmarkEnd w:id="7"/>
    </w:p>
    <w:p w:rsidR="002E6F97" w:rsidRPr="00B04E83" w:rsidRDefault="002E6F97" w:rsidP="002E6F97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Webová aplikácia </w:t>
      </w:r>
      <w:r w:rsidR="003C7FC6" w:rsidRPr="00B04E83">
        <w:rPr>
          <w:sz w:val="24"/>
          <w:szCs w:val="24"/>
          <w:lang w:val="sk-SK"/>
        </w:rPr>
        <w:t>„</w:t>
      </w:r>
      <w:r w:rsidRPr="00B04E83">
        <w:rPr>
          <w:sz w:val="24"/>
          <w:szCs w:val="24"/>
          <w:lang w:val="sk-SK"/>
        </w:rPr>
        <w:t xml:space="preserve">spracovanie výsledkov </w:t>
      </w:r>
      <w:proofErr w:type="spellStart"/>
      <w:r w:rsidRPr="00B04E83">
        <w:rPr>
          <w:sz w:val="24"/>
          <w:szCs w:val="24"/>
          <w:lang w:val="sk-SK"/>
        </w:rPr>
        <w:t>discgolfových</w:t>
      </w:r>
      <w:proofErr w:type="spellEnd"/>
      <w:r w:rsidRPr="00B04E83">
        <w:rPr>
          <w:sz w:val="24"/>
          <w:szCs w:val="24"/>
          <w:lang w:val="sk-SK"/>
        </w:rPr>
        <w:t xml:space="preserve"> podujatí</w:t>
      </w:r>
      <w:r w:rsidR="003C7FC6" w:rsidRPr="00B04E83">
        <w:rPr>
          <w:sz w:val="24"/>
          <w:szCs w:val="24"/>
          <w:lang w:val="sk-SK"/>
        </w:rPr>
        <w:t>“</w:t>
      </w:r>
      <w:r w:rsidRPr="00B04E83">
        <w:rPr>
          <w:sz w:val="24"/>
          <w:szCs w:val="24"/>
          <w:lang w:val="sk-SK"/>
        </w:rPr>
        <w:t xml:space="preserve"> bude vo svojej prvej verzii slúžiť na spracovanie a prehľadné zobrazovanie výsledkov </w:t>
      </w:r>
      <w:proofErr w:type="spellStart"/>
      <w:r w:rsidRPr="00B04E83">
        <w:rPr>
          <w:sz w:val="24"/>
          <w:szCs w:val="24"/>
          <w:lang w:val="sk-SK"/>
        </w:rPr>
        <w:t>discgolfových</w:t>
      </w:r>
      <w:proofErr w:type="spellEnd"/>
      <w:r w:rsidRPr="00B04E83">
        <w:rPr>
          <w:sz w:val="24"/>
          <w:szCs w:val="24"/>
          <w:lang w:val="sk-SK"/>
        </w:rPr>
        <w:t xml:space="preserve"> turnajov.</w:t>
      </w:r>
    </w:p>
    <w:p w:rsidR="002E6F97" w:rsidRPr="00B04E83" w:rsidRDefault="002E6F97" w:rsidP="002E6F97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Používatelia budú môcť prezerať výsledky turnajov a profilov hráčov. Administrátor bude môcť importovať výsledky turnajov zo súboru vo formáte </w:t>
      </w:r>
      <w:proofErr w:type="spellStart"/>
      <w:r w:rsidRPr="00B04E83">
        <w:rPr>
          <w:sz w:val="24"/>
          <w:szCs w:val="24"/>
          <w:lang w:val="sk-SK"/>
        </w:rPr>
        <w:t>csv</w:t>
      </w:r>
      <w:proofErr w:type="spellEnd"/>
      <w:r w:rsidRPr="00B04E83">
        <w:rPr>
          <w:sz w:val="24"/>
          <w:szCs w:val="24"/>
          <w:lang w:val="sk-SK"/>
        </w:rPr>
        <w:t xml:space="preserve"> alebo zadávať manuálne.</w:t>
      </w:r>
    </w:p>
    <w:p w:rsidR="002E6F97" w:rsidRPr="00B04E83" w:rsidRDefault="002E6F97" w:rsidP="002E6F97">
      <w:pPr>
        <w:rPr>
          <w:sz w:val="24"/>
          <w:szCs w:val="24"/>
          <w:lang w:val="sk-SK"/>
        </w:rPr>
      </w:pPr>
    </w:p>
    <w:p w:rsidR="002E6F97" w:rsidRDefault="002E6F97" w:rsidP="002E6F97">
      <w:pPr>
        <w:pStyle w:val="Nadpis2"/>
        <w:rPr>
          <w:lang w:val="sk-SK"/>
        </w:rPr>
      </w:pPr>
      <w:bookmarkStart w:id="8" w:name="_Toc371957570"/>
      <w:r w:rsidRPr="00703A20">
        <w:rPr>
          <w:lang w:val="sk-SK"/>
        </w:rPr>
        <w:t>Slovník pojmov, skratky</w:t>
      </w:r>
      <w:bookmarkEnd w:id="8"/>
    </w:p>
    <w:p w:rsidR="00703A20" w:rsidRPr="00703A20" w:rsidRDefault="00703A20" w:rsidP="00703A20">
      <w:pPr>
        <w:rPr>
          <w:lang w:val="sk-SK"/>
        </w:rPr>
      </w:pPr>
    </w:p>
    <w:p w:rsidR="003C7FC6" w:rsidRPr="00B04E83" w:rsidRDefault="003C7FC6" w:rsidP="002E6F97">
      <w:pPr>
        <w:rPr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Návštevník</w:t>
      </w:r>
      <w:r w:rsidRPr="00B04E83">
        <w:rPr>
          <w:sz w:val="24"/>
          <w:szCs w:val="24"/>
          <w:lang w:val="sk-SK"/>
        </w:rPr>
        <w:t xml:space="preserve"> - Používateľ systému s právami na prezeranie výsledkov.</w:t>
      </w:r>
    </w:p>
    <w:p w:rsidR="003C7FC6" w:rsidRPr="00B04E83" w:rsidRDefault="003C7FC6" w:rsidP="002E6F97">
      <w:pPr>
        <w:rPr>
          <w:sz w:val="24"/>
          <w:szCs w:val="24"/>
          <w:lang w:val="sk-SK"/>
        </w:rPr>
      </w:pPr>
    </w:p>
    <w:p w:rsidR="003C7FC6" w:rsidRPr="00B04E83" w:rsidRDefault="003C7FC6" w:rsidP="002E6F97">
      <w:pPr>
        <w:rPr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Hráč</w:t>
      </w:r>
      <w:r w:rsidRPr="00B04E83">
        <w:rPr>
          <w:sz w:val="24"/>
          <w:szCs w:val="24"/>
          <w:lang w:val="sk-SK"/>
        </w:rPr>
        <w:t xml:space="preserve"> - Používateľ systému s obmedzenými právami ktoré zahrňujú: prezeranie výsledkov, editáciu profilu a prihlasovanie/odhlasovanie na turnaj.</w:t>
      </w:r>
    </w:p>
    <w:p w:rsidR="003C7FC6" w:rsidRPr="00B04E83" w:rsidRDefault="003C7FC6" w:rsidP="002E6F97">
      <w:pPr>
        <w:rPr>
          <w:sz w:val="24"/>
          <w:szCs w:val="24"/>
          <w:lang w:val="sk-SK"/>
        </w:rPr>
      </w:pPr>
    </w:p>
    <w:p w:rsidR="002E6F97" w:rsidRPr="00B04E83" w:rsidRDefault="002E6F97" w:rsidP="002E6F97">
      <w:pPr>
        <w:rPr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Administrátor</w:t>
      </w:r>
      <w:r w:rsidRPr="00B04E83">
        <w:rPr>
          <w:sz w:val="24"/>
          <w:szCs w:val="24"/>
          <w:lang w:val="sk-SK"/>
        </w:rPr>
        <w:t xml:space="preserve"> - </w:t>
      </w:r>
      <w:r w:rsidR="003C7FC6" w:rsidRPr="00B04E83">
        <w:rPr>
          <w:sz w:val="24"/>
          <w:szCs w:val="24"/>
          <w:lang w:val="sk-SK"/>
        </w:rPr>
        <w:t>Po</w:t>
      </w:r>
      <w:r w:rsidRPr="00B04E83">
        <w:rPr>
          <w:sz w:val="24"/>
          <w:szCs w:val="24"/>
          <w:lang w:val="sk-SK"/>
        </w:rPr>
        <w:t xml:space="preserve">užívateľ </w:t>
      </w:r>
      <w:r w:rsidR="00703A20">
        <w:rPr>
          <w:sz w:val="24"/>
          <w:szCs w:val="24"/>
          <w:lang w:val="sk-SK"/>
        </w:rPr>
        <w:t xml:space="preserve">systému </w:t>
      </w:r>
      <w:r w:rsidR="003C7FC6" w:rsidRPr="00B04E83">
        <w:rPr>
          <w:sz w:val="24"/>
          <w:szCs w:val="24"/>
          <w:lang w:val="sk-SK"/>
        </w:rPr>
        <w:t>s</w:t>
      </w:r>
      <w:r w:rsidRPr="00B04E83">
        <w:rPr>
          <w:sz w:val="24"/>
          <w:szCs w:val="24"/>
          <w:lang w:val="sk-SK"/>
        </w:rPr>
        <w:t xml:space="preserve"> právami na spravovanie</w:t>
      </w:r>
      <w:r w:rsidR="003C7FC6" w:rsidRPr="00B04E83">
        <w:rPr>
          <w:sz w:val="24"/>
          <w:szCs w:val="24"/>
          <w:lang w:val="sk-SK"/>
        </w:rPr>
        <w:t xml:space="preserve"> systému </w:t>
      </w:r>
      <w:r w:rsidRPr="00B04E83">
        <w:rPr>
          <w:sz w:val="24"/>
          <w:szCs w:val="24"/>
          <w:lang w:val="sk-SK"/>
        </w:rPr>
        <w:t>v plnom rozsahu</w:t>
      </w:r>
      <w:r w:rsidR="003C7FC6" w:rsidRPr="00B04E83">
        <w:rPr>
          <w:sz w:val="24"/>
          <w:szCs w:val="24"/>
          <w:lang w:val="sk-SK"/>
        </w:rPr>
        <w:t>.</w:t>
      </w:r>
    </w:p>
    <w:p w:rsidR="003C7FC6" w:rsidRPr="00B04E83" w:rsidRDefault="003C7FC6" w:rsidP="002E6F97">
      <w:pPr>
        <w:rPr>
          <w:sz w:val="24"/>
          <w:szCs w:val="24"/>
          <w:lang w:val="sk-SK"/>
        </w:rPr>
      </w:pPr>
    </w:p>
    <w:p w:rsidR="002E6F97" w:rsidRPr="00B04E83" w:rsidRDefault="002E6F97" w:rsidP="002E6F97">
      <w:pPr>
        <w:rPr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Front End</w:t>
      </w:r>
      <w:r w:rsidRPr="00B04E83">
        <w:rPr>
          <w:sz w:val="24"/>
          <w:szCs w:val="24"/>
          <w:lang w:val="sk-SK"/>
        </w:rPr>
        <w:t xml:space="preserve"> - </w:t>
      </w:r>
      <w:r w:rsidR="003C7FC6" w:rsidRPr="00B04E83">
        <w:rPr>
          <w:sz w:val="24"/>
          <w:szCs w:val="24"/>
          <w:lang w:val="sk-SK"/>
        </w:rPr>
        <w:t>Č</w:t>
      </w:r>
      <w:r w:rsidRPr="00B04E83">
        <w:rPr>
          <w:sz w:val="24"/>
          <w:szCs w:val="24"/>
          <w:lang w:val="sk-SK"/>
        </w:rPr>
        <w:t>asti softvéru prístupné bežnému používateľovi</w:t>
      </w:r>
      <w:r w:rsidR="003C7FC6" w:rsidRPr="00B04E83">
        <w:rPr>
          <w:sz w:val="24"/>
          <w:szCs w:val="24"/>
          <w:lang w:val="sk-SK"/>
        </w:rPr>
        <w:t>.</w:t>
      </w:r>
    </w:p>
    <w:p w:rsidR="003C7FC6" w:rsidRPr="00B04E83" w:rsidRDefault="003C7FC6" w:rsidP="002E6F97">
      <w:pPr>
        <w:rPr>
          <w:sz w:val="24"/>
          <w:szCs w:val="24"/>
          <w:lang w:val="sk-SK"/>
        </w:rPr>
      </w:pPr>
    </w:p>
    <w:p w:rsidR="002E6F97" w:rsidRPr="00B04E83" w:rsidRDefault="002E6F97" w:rsidP="002E6F97">
      <w:pPr>
        <w:rPr>
          <w:sz w:val="24"/>
          <w:szCs w:val="24"/>
          <w:lang w:val="sk-SK"/>
        </w:rPr>
      </w:pPr>
      <w:proofErr w:type="spellStart"/>
      <w:r w:rsidRPr="00B04E83">
        <w:rPr>
          <w:b/>
          <w:sz w:val="24"/>
          <w:szCs w:val="24"/>
          <w:lang w:val="sk-SK"/>
        </w:rPr>
        <w:t>Back</w:t>
      </w:r>
      <w:proofErr w:type="spellEnd"/>
      <w:r w:rsidRPr="00B04E83">
        <w:rPr>
          <w:b/>
          <w:sz w:val="24"/>
          <w:szCs w:val="24"/>
          <w:lang w:val="sk-SK"/>
        </w:rPr>
        <w:t xml:space="preserve"> End</w:t>
      </w:r>
      <w:r w:rsidRPr="00B04E83">
        <w:rPr>
          <w:sz w:val="24"/>
          <w:szCs w:val="24"/>
          <w:lang w:val="sk-SK"/>
        </w:rPr>
        <w:t xml:space="preserve"> - </w:t>
      </w:r>
      <w:r w:rsidR="003C7FC6" w:rsidRPr="00B04E83">
        <w:rPr>
          <w:sz w:val="24"/>
          <w:szCs w:val="24"/>
          <w:lang w:val="sk-SK"/>
        </w:rPr>
        <w:t>Č</w:t>
      </w:r>
      <w:r w:rsidRPr="00B04E83">
        <w:rPr>
          <w:sz w:val="24"/>
          <w:szCs w:val="24"/>
          <w:lang w:val="sk-SK"/>
        </w:rPr>
        <w:t>asti softvéru prístupné administrátorovi</w:t>
      </w:r>
      <w:r w:rsidR="003C7FC6" w:rsidRPr="00B04E83">
        <w:rPr>
          <w:sz w:val="24"/>
          <w:szCs w:val="24"/>
          <w:lang w:val="sk-SK"/>
        </w:rPr>
        <w:t>.</w:t>
      </w:r>
    </w:p>
    <w:p w:rsidR="00D62C29" w:rsidRPr="00B04E83" w:rsidRDefault="00D62C29" w:rsidP="002E6F97">
      <w:pPr>
        <w:rPr>
          <w:sz w:val="24"/>
          <w:szCs w:val="24"/>
          <w:lang w:val="sk-SK"/>
        </w:rPr>
      </w:pPr>
    </w:p>
    <w:p w:rsidR="00D62C29" w:rsidRPr="00703A20" w:rsidRDefault="00D62C29" w:rsidP="00D62C29">
      <w:pPr>
        <w:pStyle w:val="Nadpis2"/>
        <w:rPr>
          <w:sz w:val="24"/>
          <w:szCs w:val="24"/>
          <w:lang w:val="sk-SK"/>
        </w:rPr>
      </w:pPr>
      <w:bookmarkStart w:id="9" w:name="_Toc371957571"/>
      <w:r w:rsidRPr="00703A20">
        <w:rPr>
          <w:lang w:val="sk-SK"/>
        </w:rPr>
        <w:lastRenderedPageBreak/>
        <w:t>Rámcové vymedzenie produktu</w:t>
      </w:r>
      <w:bookmarkEnd w:id="9"/>
    </w:p>
    <w:p w:rsidR="00D62C29" w:rsidRPr="00B04E83" w:rsidRDefault="00D62C29" w:rsidP="00686901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Vytváraný informačný systém bude slúžiť na evidenciu výsledkov </w:t>
      </w:r>
      <w:proofErr w:type="spellStart"/>
      <w:r w:rsidRPr="00B04E83">
        <w:rPr>
          <w:sz w:val="24"/>
          <w:szCs w:val="24"/>
          <w:lang w:val="sk-SK"/>
        </w:rPr>
        <w:t>discgolfových</w:t>
      </w:r>
      <w:proofErr w:type="spellEnd"/>
      <w:r w:rsidRPr="00B04E83">
        <w:rPr>
          <w:sz w:val="24"/>
          <w:szCs w:val="24"/>
          <w:lang w:val="sk-SK"/>
        </w:rPr>
        <w:t xml:space="preserve"> turnajov a na ich prezeranie.</w:t>
      </w:r>
    </w:p>
    <w:p w:rsidR="00686901" w:rsidRPr="00B04E83" w:rsidRDefault="00686901" w:rsidP="00686901">
      <w:pPr>
        <w:rPr>
          <w:sz w:val="24"/>
          <w:szCs w:val="24"/>
          <w:lang w:val="sk-SK"/>
        </w:rPr>
      </w:pPr>
    </w:p>
    <w:p w:rsidR="009E1283" w:rsidRPr="00B04E83" w:rsidRDefault="00D62C29" w:rsidP="009E1283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Tento informačný systém je určený pre administrátorov, používateľov softvéru </w:t>
      </w:r>
      <w:r w:rsidR="009E1283" w:rsidRPr="00B04E83">
        <w:rPr>
          <w:sz w:val="24"/>
          <w:szCs w:val="24"/>
          <w:lang w:val="sk-SK"/>
        </w:rPr>
        <w:t>rovnako aj pre návštevníkov</w:t>
      </w:r>
      <w:r w:rsidRPr="00B04E83">
        <w:rPr>
          <w:sz w:val="24"/>
          <w:szCs w:val="24"/>
          <w:lang w:val="sk-SK"/>
        </w:rPr>
        <w:t>, ktor</w:t>
      </w:r>
      <w:r w:rsidR="009E1283" w:rsidRPr="00B04E83">
        <w:rPr>
          <w:sz w:val="24"/>
          <w:szCs w:val="24"/>
          <w:lang w:val="sk-SK"/>
        </w:rPr>
        <w:t>í</w:t>
      </w:r>
      <w:r w:rsidRPr="00B04E83">
        <w:rPr>
          <w:sz w:val="24"/>
          <w:szCs w:val="24"/>
          <w:lang w:val="sk-SK"/>
        </w:rPr>
        <w:t xml:space="preserve"> si môž</w:t>
      </w:r>
      <w:r w:rsidR="009E1283" w:rsidRPr="00B04E83">
        <w:rPr>
          <w:sz w:val="24"/>
          <w:szCs w:val="24"/>
          <w:lang w:val="sk-SK"/>
        </w:rPr>
        <w:t>u</w:t>
      </w:r>
      <w:r w:rsidRPr="00B04E83">
        <w:rPr>
          <w:sz w:val="24"/>
          <w:szCs w:val="24"/>
          <w:lang w:val="sk-SK"/>
        </w:rPr>
        <w:t xml:space="preserve"> prezerať zoznam výsledkov</w:t>
      </w:r>
      <w:r w:rsidR="009E1283" w:rsidRPr="00B04E83">
        <w:rPr>
          <w:sz w:val="24"/>
          <w:szCs w:val="24"/>
          <w:lang w:val="sk-SK"/>
        </w:rPr>
        <w:t xml:space="preserve"> a profily hráčov.</w:t>
      </w:r>
    </w:p>
    <w:p w:rsidR="009E1283" w:rsidRPr="00B04E83" w:rsidRDefault="009E1283" w:rsidP="009E1283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Hráč bude navyše môcť editovať vlastný profil a prihlasovať/odhlasovať sa na turnaje.</w:t>
      </w:r>
    </w:p>
    <w:p w:rsidR="00D62C29" w:rsidRPr="00B04E83" w:rsidRDefault="009E1283" w:rsidP="00D62C29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Administrátor bude môcť vytvárať turnaje, spravovať kontá hráčov, importovať výsledky turnajov zo súboru vo formáte </w:t>
      </w:r>
      <w:proofErr w:type="spellStart"/>
      <w:r w:rsidRPr="00B04E83">
        <w:rPr>
          <w:sz w:val="24"/>
          <w:szCs w:val="24"/>
          <w:lang w:val="sk-SK"/>
        </w:rPr>
        <w:t>csv</w:t>
      </w:r>
      <w:proofErr w:type="spellEnd"/>
      <w:r w:rsidRPr="00B04E83">
        <w:rPr>
          <w:sz w:val="24"/>
          <w:szCs w:val="24"/>
          <w:lang w:val="sk-SK"/>
        </w:rPr>
        <w:t xml:space="preserve"> alebo zadávať manuálne. </w:t>
      </w:r>
    </w:p>
    <w:p w:rsidR="00686901" w:rsidRPr="00B04E83" w:rsidRDefault="00686901" w:rsidP="00D62C29">
      <w:pPr>
        <w:rPr>
          <w:sz w:val="24"/>
          <w:szCs w:val="24"/>
          <w:lang w:val="sk-SK"/>
        </w:rPr>
      </w:pPr>
    </w:p>
    <w:p w:rsidR="00D62C29" w:rsidRPr="00B04E83" w:rsidRDefault="00D62C29" w:rsidP="00D62C29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Informačný systém je vyvíjaný pre konkrétny typ športovej aktivity ale v budúcnosti sa môže jednoducho preorientovať aj na iné typy športov. </w:t>
      </w:r>
    </w:p>
    <w:p w:rsidR="00D62C29" w:rsidRPr="00B04E83" w:rsidRDefault="00D62C29" w:rsidP="00D62C29">
      <w:pPr>
        <w:rPr>
          <w:sz w:val="24"/>
          <w:szCs w:val="24"/>
          <w:lang w:val="sk-SK"/>
        </w:rPr>
      </w:pPr>
    </w:p>
    <w:p w:rsidR="00D62C29" w:rsidRPr="00B04E83" w:rsidRDefault="00D62C29" w:rsidP="00D62C29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Vlastnosti produktu</w:t>
      </w:r>
    </w:p>
    <w:p w:rsidR="00686901" w:rsidRDefault="00D62C29" w:rsidP="00D62C29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Náš produkt bude webová aplikácia, ktorá zabezpečuje </w:t>
      </w:r>
      <w:r w:rsidR="00686901" w:rsidRPr="00B04E83">
        <w:rPr>
          <w:sz w:val="24"/>
          <w:szCs w:val="24"/>
          <w:lang w:val="sk-SK"/>
        </w:rPr>
        <w:t xml:space="preserve">prehľad nad výsledkami jednotlivých </w:t>
      </w:r>
      <w:proofErr w:type="spellStart"/>
      <w:r w:rsidR="00686901" w:rsidRPr="00B04E83">
        <w:rPr>
          <w:sz w:val="24"/>
          <w:szCs w:val="24"/>
          <w:lang w:val="sk-SK"/>
        </w:rPr>
        <w:t>discgolfových</w:t>
      </w:r>
      <w:proofErr w:type="spellEnd"/>
      <w:r w:rsidR="00686901" w:rsidRPr="00B04E83">
        <w:rPr>
          <w:sz w:val="24"/>
          <w:szCs w:val="24"/>
          <w:lang w:val="sk-SK"/>
        </w:rPr>
        <w:t xml:space="preserve"> turnajov</w:t>
      </w:r>
      <w:r w:rsidRPr="00B04E83">
        <w:rPr>
          <w:sz w:val="24"/>
          <w:szCs w:val="24"/>
          <w:lang w:val="sk-SK"/>
        </w:rPr>
        <w:t xml:space="preserve">. </w:t>
      </w:r>
    </w:p>
    <w:p w:rsidR="00703A20" w:rsidRPr="00B04E83" w:rsidRDefault="00703A20" w:rsidP="00D62C29">
      <w:pPr>
        <w:rPr>
          <w:sz w:val="24"/>
          <w:szCs w:val="24"/>
          <w:lang w:val="sk-SK"/>
        </w:rPr>
      </w:pPr>
    </w:p>
    <w:p w:rsidR="00686901" w:rsidRPr="00B04E83" w:rsidRDefault="00D62C29" w:rsidP="00D62C29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Tento softvér je určený pre viacero používateľov. Počet používateľov sa odhaduje na asi  </w:t>
      </w:r>
      <w:r w:rsidR="00686901" w:rsidRPr="00B04E83">
        <w:rPr>
          <w:sz w:val="24"/>
          <w:szCs w:val="24"/>
          <w:lang w:val="sk-SK"/>
        </w:rPr>
        <w:t>50</w:t>
      </w:r>
      <w:r w:rsidRPr="00B04E83">
        <w:rPr>
          <w:sz w:val="24"/>
          <w:szCs w:val="24"/>
          <w:lang w:val="sk-SK"/>
        </w:rPr>
        <w:t xml:space="preserve">. Maximálny počet používateľov </w:t>
      </w:r>
      <w:r w:rsidR="00686901" w:rsidRPr="00B04E83">
        <w:rPr>
          <w:sz w:val="24"/>
          <w:szCs w:val="24"/>
          <w:lang w:val="sk-SK"/>
        </w:rPr>
        <w:t>ne</w:t>
      </w:r>
      <w:r w:rsidRPr="00B04E83">
        <w:rPr>
          <w:sz w:val="24"/>
          <w:szCs w:val="24"/>
          <w:lang w:val="sk-SK"/>
        </w:rPr>
        <w:t>bude</w:t>
      </w:r>
      <w:r w:rsidR="00686901" w:rsidRPr="00B04E83">
        <w:rPr>
          <w:sz w:val="24"/>
          <w:szCs w:val="24"/>
          <w:lang w:val="sk-SK"/>
        </w:rPr>
        <w:t xml:space="preserve"> softvérovo obmedzený</w:t>
      </w:r>
      <w:r w:rsidRPr="00B04E83">
        <w:rPr>
          <w:sz w:val="24"/>
          <w:szCs w:val="24"/>
          <w:lang w:val="sk-SK"/>
        </w:rPr>
        <w:t xml:space="preserve">. Užívatelia budú rozdelený do viacero skupín podľa možnosti zasahovania do systému. </w:t>
      </w:r>
    </w:p>
    <w:p w:rsidR="00686901" w:rsidRPr="00B04E83" w:rsidRDefault="00686901" w:rsidP="00D62C29">
      <w:pPr>
        <w:rPr>
          <w:sz w:val="24"/>
          <w:szCs w:val="24"/>
          <w:lang w:val="sk-SK"/>
        </w:rPr>
      </w:pPr>
    </w:p>
    <w:p w:rsidR="00D62C29" w:rsidRPr="00B04E83" w:rsidRDefault="00D62C29" w:rsidP="00D62C29">
      <w:pPr>
        <w:rPr>
          <w:b/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Množstvo uchovávaných údajov nebude veľké a preto si nebude vyžadovať náročnú údržbu a veľké náklady</w:t>
      </w:r>
      <w:r w:rsidRPr="00B04E83">
        <w:rPr>
          <w:b/>
          <w:sz w:val="24"/>
          <w:szCs w:val="24"/>
          <w:lang w:val="sk-SK"/>
        </w:rPr>
        <w:t xml:space="preserve">. </w:t>
      </w:r>
      <w:r w:rsidRPr="00B04E83">
        <w:rPr>
          <w:sz w:val="24"/>
          <w:szCs w:val="24"/>
          <w:lang w:val="sk-SK"/>
        </w:rPr>
        <w:t>Uchovávan</w:t>
      </w:r>
      <w:r w:rsidR="00686901" w:rsidRPr="00B04E83">
        <w:rPr>
          <w:sz w:val="24"/>
          <w:szCs w:val="24"/>
          <w:lang w:val="sk-SK"/>
        </w:rPr>
        <w:t>ie</w:t>
      </w:r>
      <w:r w:rsidRPr="00B04E83">
        <w:rPr>
          <w:sz w:val="24"/>
          <w:szCs w:val="24"/>
          <w:lang w:val="sk-SK"/>
        </w:rPr>
        <w:t xml:space="preserve"> údaj</w:t>
      </w:r>
      <w:r w:rsidR="00686901" w:rsidRPr="00B04E83">
        <w:rPr>
          <w:sz w:val="24"/>
          <w:szCs w:val="24"/>
          <w:lang w:val="sk-SK"/>
        </w:rPr>
        <w:t>ov</w:t>
      </w:r>
      <w:r w:rsidRPr="00B04E83">
        <w:rPr>
          <w:sz w:val="24"/>
          <w:szCs w:val="24"/>
          <w:lang w:val="sk-SK"/>
        </w:rPr>
        <w:t xml:space="preserve"> si bude vyžadovať </w:t>
      </w:r>
      <w:r w:rsidR="00686901" w:rsidRPr="00B04E83">
        <w:rPr>
          <w:sz w:val="24"/>
          <w:szCs w:val="24"/>
          <w:lang w:val="sk-SK"/>
        </w:rPr>
        <w:t>zvýšené</w:t>
      </w:r>
      <w:r w:rsidRPr="00B04E83">
        <w:rPr>
          <w:sz w:val="24"/>
          <w:szCs w:val="24"/>
          <w:lang w:val="sk-SK"/>
        </w:rPr>
        <w:t xml:space="preserve"> zabezpečenie, aby nedošlo k strate citlivých údajov. </w:t>
      </w:r>
    </w:p>
    <w:p w:rsidR="00D62C29" w:rsidRPr="00B04E83" w:rsidRDefault="00D62C29" w:rsidP="00D62C29">
      <w:pPr>
        <w:rPr>
          <w:b/>
          <w:sz w:val="24"/>
          <w:szCs w:val="24"/>
          <w:lang w:val="sk-SK"/>
        </w:rPr>
      </w:pPr>
    </w:p>
    <w:p w:rsidR="00D62C29" w:rsidRPr="00B04E83" w:rsidRDefault="00D62C29" w:rsidP="00D62C29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Rozhranie aplikácie musí byť zrozumiteľné a jednoduché aby s ním vedel pracovať každý užívateľ softvéru. Dôraz sa kladie na prehľadnosť a jednoduchosť.</w:t>
      </w:r>
    </w:p>
    <w:p w:rsidR="00D62C29" w:rsidRPr="00B04E83" w:rsidRDefault="00D62C29" w:rsidP="00D62C29">
      <w:pPr>
        <w:rPr>
          <w:sz w:val="24"/>
          <w:szCs w:val="24"/>
          <w:lang w:val="sk-SK"/>
        </w:rPr>
      </w:pPr>
    </w:p>
    <w:p w:rsidR="00686901" w:rsidRDefault="00686901" w:rsidP="00686901">
      <w:pPr>
        <w:pStyle w:val="Nadpis2"/>
        <w:rPr>
          <w:lang w:val="sk-SK"/>
        </w:rPr>
      </w:pPr>
      <w:bookmarkStart w:id="10" w:name="_Toc371957572"/>
      <w:r w:rsidRPr="00703A20">
        <w:rPr>
          <w:lang w:val="sk-SK"/>
        </w:rPr>
        <w:t>Ciele projektu</w:t>
      </w:r>
      <w:bookmarkEnd w:id="10"/>
    </w:p>
    <w:p w:rsidR="00703A20" w:rsidRPr="00703A20" w:rsidRDefault="00703A20" w:rsidP="00703A20">
      <w:pPr>
        <w:rPr>
          <w:lang w:val="sk-SK"/>
        </w:rPr>
      </w:pPr>
    </w:p>
    <w:p w:rsidR="00686901" w:rsidRPr="00B04E83" w:rsidRDefault="00686901" w:rsidP="00686901">
      <w:pPr>
        <w:numPr>
          <w:ilvl w:val="0"/>
          <w:numId w:val="19"/>
        </w:num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Jednotná forma zobrazenia výsledkov podujatí.</w:t>
      </w:r>
    </w:p>
    <w:p w:rsidR="00686901" w:rsidRPr="00B04E83" w:rsidRDefault="00686901" w:rsidP="009E1283">
      <w:pPr>
        <w:numPr>
          <w:ilvl w:val="0"/>
          <w:numId w:val="19"/>
        </w:num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Zrýchlenie a zjednodušenie zaznamenávania výsledkov turnajov.</w:t>
      </w:r>
    </w:p>
    <w:p w:rsidR="00686901" w:rsidRPr="00B04E83" w:rsidRDefault="00686901" w:rsidP="00686901">
      <w:pPr>
        <w:numPr>
          <w:ilvl w:val="0"/>
          <w:numId w:val="19"/>
        </w:num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Zrýchlené vyhľadávanie, vyhľadávanie podľa určitých parametrov.</w:t>
      </w:r>
    </w:p>
    <w:p w:rsidR="009E1283" w:rsidRPr="00B04E83" w:rsidRDefault="009E1283" w:rsidP="00686901">
      <w:pPr>
        <w:numPr>
          <w:ilvl w:val="0"/>
          <w:numId w:val="19"/>
        </w:num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Elektronizácia zvýši informovanosť hráčov, zlepší a sprehľadní administráciu turnajov.</w:t>
      </w:r>
    </w:p>
    <w:p w:rsidR="00686901" w:rsidRPr="00B04E83" w:rsidRDefault="00686901" w:rsidP="00686901">
      <w:pPr>
        <w:numPr>
          <w:ilvl w:val="0"/>
          <w:numId w:val="19"/>
        </w:num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Zlepšenie kvality </w:t>
      </w:r>
      <w:r w:rsidR="009E1283" w:rsidRPr="00B04E83">
        <w:rPr>
          <w:sz w:val="24"/>
          <w:szCs w:val="24"/>
          <w:lang w:val="sk-SK"/>
        </w:rPr>
        <w:t>prehľadu turnajov</w:t>
      </w:r>
      <w:r w:rsidRPr="00B04E83">
        <w:rPr>
          <w:sz w:val="24"/>
          <w:szCs w:val="24"/>
          <w:lang w:val="sk-SK"/>
        </w:rPr>
        <w:t>, vyššia spokojnosť používateľov softvé</w:t>
      </w:r>
      <w:r w:rsidR="009E1283" w:rsidRPr="00B04E83">
        <w:rPr>
          <w:sz w:val="24"/>
          <w:szCs w:val="24"/>
          <w:lang w:val="sk-SK"/>
        </w:rPr>
        <w:t>ru</w:t>
      </w:r>
      <w:r w:rsidRPr="00B04E83">
        <w:rPr>
          <w:sz w:val="24"/>
          <w:szCs w:val="24"/>
          <w:lang w:val="sk-SK"/>
        </w:rPr>
        <w:t>.</w:t>
      </w:r>
    </w:p>
    <w:p w:rsidR="00DC7877" w:rsidRPr="00B04E83" w:rsidRDefault="00DC7877" w:rsidP="00DC7877">
      <w:pPr>
        <w:rPr>
          <w:lang w:val="sk-SK"/>
        </w:rPr>
      </w:pPr>
    </w:p>
    <w:p w:rsidR="00DC7877" w:rsidRPr="00B04E83" w:rsidRDefault="00DC7877">
      <w:pPr>
        <w:suppressAutoHyphens w:val="0"/>
        <w:spacing w:before="0" w:after="200" w:line="276" w:lineRule="auto"/>
        <w:rPr>
          <w:b/>
          <w:kern w:val="1"/>
          <w:sz w:val="36"/>
          <w:szCs w:val="36"/>
          <w:lang w:val="sk-SK"/>
        </w:rPr>
      </w:pPr>
      <w:r w:rsidRPr="00B04E83">
        <w:rPr>
          <w:sz w:val="36"/>
          <w:szCs w:val="36"/>
          <w:lang w:val="sk-SK"/>
        </w:rPr>
        <w:br w:type="page"/>
      </w:r>
    </w:p>
    <w:p w:rsidR="00DC7877" w:rsidRPr="00B04E83" w:rsidRDefault="00DC7877" w:rsidP="00DC7877">
      <w:pPr>
        <w:pStyle w:val="Nadpis1"/>
        <w:rPr>
          <w:szCs w:val="36"/>
          <w:lang w:val="sk-SK"/>
        </w:rPr>
      </w:pPr>
      <w:bookmarkStart w:id="11" w:name="_Toc371957573"/>
      <w:r w:rsidRPr="00B04E83">
        <w:rPr>
          <w:szCs w:val="36"/>
          <w:lang w:val="sk-SK"/>
        </w:rPr>
        <w:lastRenderedPageBreak/>
        <w:t>Špecifikácia požiadaviek</w:t>
      </w:r>
      <w:bookmarkEnd w:id="11"/>
    </w:p>
    <w:p w:rsidR="00703A20" w:rsidRPr="00703A20" w:rsidRDefault="00DC7877" w:rsidP="00703A20">
      <w:pPr>
        <w:pStyle w:val="Nadpis2"/>
        <w:rPr>
          <w:lang w:val="sk-SK"/>
        </w:rPr>
      </w:pPr>
      <w:bookmarkStart w:id="12" w:name="_Toc371957574"/>
      <w:r w:rsidRPr="00B04E83">
        <w:rPr>
          <w:lang w:val="sk-SK"/>
        </w:rPr>
        <w:t>Funkčné požiadavky</w:t>
      </w:r>
      <w:bookmarkEnd w:id="12"/>
    </w:p>
    <w:p w:rsidR="00EF4E75" w:rsidRPr="00B04E83" w:rsidRDefault="00EF4E75" w:rsidP="00EF4E75">
      <w:pPr>
        <w:pStyle w:val="Nadpis3"/>
        <w:rPr>
          <w:lang w:val="sk-SK"/>
        </w:rPr>
      </w:pPr>
      <w:bookmarkStart w:id="13" w:name="_Toc371957575"/>
      <w:r w:rsidRPr="00B04E83">
        <w:rPr>
          <w:lang w:val="sk-SK"/>
        </w:rPr>
        <w:t>Prihlasovanie a odhlasovanie administrátora</w:t>
      </w:r>
      <w:bookmarkEnd w:id="13"/>
    </w:p>
    <w:p w:rsidR="00EF4E75" w:rsidRPr="00B04E83" w:rsidRDefault="00EF4E75" w:rsidP="00EF4E75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Popis:</w:t>
      </w:r>
    </w:p>
    <w:p w:rsidR="00EF4E75" w:rsidRDefault="00EF4E75" w:rsidP="00EF4E75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Bude prístupné len pre administrátora. Prihlasovanie bude vyžadovať prihlasovacie meno a heslo (oboje minimálne 5 znakové).</w:t>
      </w:r>
    </w:p>
    <w:p w:rsidR="00703A20" w:rsidRPr="00B04E83" w:rsidRDefault="00703A20" w:rsidP="00EF4E75">
      <w:pPr>
        <w:rPr>
          <w:sz w:val="24"/>
          <w:szCs w:val="24"/>
          <w:lang w:val="sk-SK"/>
        </w:rPr>
      </w:pPr>
    </w:p>
    <w:p w:rsidR="00EF4E75" w:rsidRPr="00B04E83" w:rsidRDefault="00EF4E75" w:rsidP="00EF4E75">
      <w:pPr>
        <w:pStyle w:val="Nadpis3"/>
        <w:rPr>
          <w:lang w:val="sk-SK"/>
        </w:rPr>
      </w:pPr>
      <w:bookmarkStart w:id="14" w:name="_Toc371957576"/>
      <w:r w:rsidRPr="00B04E83">
        <w:rPr>
          <w:lang w:val="sk-SK"/>
        </w:rPr>
        <w:t>Prihlasovanie a odhlasovanie hráča</w:t>
      </w:r>
      <w:bookmarkEnd w:id="14"/>
    </w:p>
    <w:p w:rsidR="00EF4E75" w:rsidRPr="00B04E83" w:rsidRDefault="00EF4E75" w:rsidP="00EF4E75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Popis:</w:t>
      </w:r>
    </w:p>
    <w:p w:rsidR="00EF4E75" w:rsidRDefault="00EF4E75" w:rsidP="00EF4E75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Bude prístupné pre všetkých hráčov (tzn. registrovaní návštevník). Prihlasovanie bude vyžadovať prihlasovacie meno a heslo (oboje minimálne 5 znakové).</w:t>
      </w:r>
    </w:p>
    <w:p w:rsidR="00703A20" w:rsidRPr="00B04E83" w:rsidRDefault="00703A20" w:rsidP="00EF4E75">
      <w:pPr>
        <w:rPr>
          <w:sz w:val="24"/>
          <w:szCs w:val="24"/>
          <w:lang w:val="sk-SK"/>
        </w:rPr>
      </w:pPr>
    </w:p>
    <w:p w:rsidR="00EF4E75" w:rsidRPr="00B04E83" w:rsidRDefault="00EF4E75" w:rsidP="00EF4E75">
      <w:pPr>
        <w:pStyle w:val="Nadpis3"/>
        <w:rPr>
          <w:lang w:val="sk-SK"/>
        </w:rPr>
      </w:pPr>
      <w:bookmarkStart w:id="15" w:name="_Toc371957577"/>
      <w:r w:rsidRPr="00B04E83">
        <w:rPr>
          <w:lang w:val="sk-SK"/>
        </w:rPr>
        <w:t>Správa hráčov</w:t>
      </w:r>
      <w:bookmarkEnd w:id="15"/>
    </w:p>
    <w:p w:rsidR="00EF4E75" w:rsidRPr="00B04E83" w:rsidRDefault="00EF4E75" w:rsidP="00EF4E75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Popis:</w:t>
      </w:r>
    </w:p>
    <w:p w:rsidR="00B200E9" w:rsidRPr="00B04E83" w:rsidRDefault="00EF4E75" w:rsidP="00EF4E75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Spravovať hráčov bude umožnené len prihlásenému administrátorovi</w:t>
      </w:r>
      <w:r w:rsidR="00B200E9" w:rsidRPr="00B04E83">
        <w:rPr>
          <w:sz w:val="24"/>
          <w:szCs w:val="24"/>
          <w:lang w:val="sk-SK"/>
        </w:rPr>
        <w:t>.</w:t>
      </w:r>
    </w:p>
    <w:p w:rsidR="00B10F6C" w:rsidRDefault="00B200E9" w:rsidP="00B10F6C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Bude možné pridávať a mazať hráčov, vytvárať hráčov sa bude dať aj </w:t>
      </w:r>
      <w:r w:rsidR="0008377C" w:rsidRPr="00B04E83">
        <w:rPr>
          <w:sz w:val="24"/>
          <w:szCs w:val="24"/>
          <w:lang w:val="sk-SK"/>
        </w:rPr>
        <w:t xml:space="preserve">hromadne </w:t>
      </w:r>
      <w:r w:rsidRPr="00B04E83">
        <w:rPr>
          <w:sz w:val="24"/>
          <w:szCs w:val="24"/>
          <w:lang w:val="sk-SK"/>
        </w:rPr>
        <w:t xml:space="preserve">pomocou </w:t>
      </w:r>
      <w:proofErr w:type="spellStart"/>
      <w:r w:rsidRPr="00B04E83">
        <w:rPr>
          <w:sz w:val="24"/>
          <w:szCs w:val="24"/>
          <w:lang w:val="sk-SK"/>
        </w:rPr>
        <w:t>csv</w:t>
      </w:r>
      <w:proofErr w:type="spellEnd"/>
      <w:r w:rsidRPr="00B04E83">
        <w:rPr>
          <w:sz w:val="24"/>
          <w:szCs w:val="24"/>
          <w:lang w:val="sk-SK"/>
        </w:rPr>
        <w:t xml:space="preserve"> súboru v procese importu výsledkov</w:t>
      </w:r>
      <w:r w:rsidR="00B10F6C" w:rsidRPr="00B04E83">
        <w:rPr>
          <w:sz w:val="24"/>
          <w:szCs w:val="24"/>
          <w:lang w:val="sk-SK"/>
        </w:rPr>
        <w:t>.</w:t>
      </w:r>
    </w:p>
    <w:p w:rsidR="00703A20" w:rsidRPr="00B04E83" w:rsidRDefault="00703A20" w:rsidP="00B10F6C">
      <w:pPr>
        <w:rPr>
          <w:sz w:val="24"/>
          <w:szCs w:val="24"/>
          <w:lang w:val="sk-SK"/>
        </w:rPr>
      </w:pPr>
    </w:p>
    <w:p w:rsidR="0008377C" w:rsidRPr="00B04E83" w:rsidRDefault="0008377C" w:rsidP="0008377C">
      <w:pPr>
        <w:pStyle w:val="Nadpis3"/>
        <w:rPr>
          <w:lang w:val="sk-SK"/>
        </w:rPr>
      </w:pPr>
      <w:bookmarkStart w:id="16" w:name="_Toc371957578"/>
      <w:r w:rsidRPr="00B04E83">
        <w:rPr>
          <w:lang w:val="sk-SK"/>
        </w:rPr>
        <w:t>Registrácia hráčov</w:t>
      </w:r>
      <w:bookmarkEnd w:id="16"/>
    </w:p>
    <w:p w:rsidR="0008377C" w:rsidRPr="00B04E83" w:rsidRDefault="0008377C" w:rsidP="0008377C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Popis:</w:t>
      </w:r>
    </w:p>
    <w:p w:rsidR="0008377C" w:rsidRPr="00B04E83" w:rsidRDefault="0008377C" w:rsidP="0008377C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Návštevník sa bude môcť registrovať pomocou registračného formulára. Tento bude vyžadovať zadanie údajov a profilovej fotografie (voliteľné)</w:t>
      </w:r>
    </w:p>
    <w:p w:rsidR="0008377C" w:rsidRPr="00B04E83" w:rsidRDefault="0008377C" w:rsidP="0008377C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Výnimky:</w:t>
      </w:r>
    </w:p>
    <w:p w:rsidR="0008377C" w:rsidRPr="00B04E83" w:rsidRDefault="0008377C" w:rsidP="0008377C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Chyba pri kontrole vstupov (napr.: nevyplnené povinné údaje, obsadené prihlasovacie meno, zlý formát fotografie...).</w:t>
      </w:r>
    </w:p>
    <w:p w:rsidR="0008377C" w:rsidRDefault="0008377C" w:rsidP="0008377C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Reakcia: Systém upozorní návštevníka. Opätovne zobrazí registračný formulár.</w:t>
      </w:r>
    </w:p>
    <w:p w:rsidR="00703A20" w:rsidRPr="00B04E83" w:rsidRDefault="00703A20" w:rsidP="0008377C">
      <w:pPr>
        <w:rPr>
          <w:sz w:val="24"/>
          <w:szCs w:val="24"/>
          <w:lang w:val="sk-SK"/>
        </w:rPr>
      </w:pPr>
    </w:p>
    <w:p w:rsidR="004839F1" w:rsidRPr="00B04E83" w:rsidRDefault="004839F1" w:rsidP="004839F1">
      <w:pPr>
        <w:pStyle w:val="Nadpis3"/>
        <w:rPr>
          <w:lang w:val="sk-SK"/>
        </w:rPr>
      </w:pPr>
      <w:bookmarkStart w:id="17" w:name="_Toc371957579"/>
      <w:r w:rsidRPr="00B04E83">
        <w:rPr>
          <w:lang w:val="sk-SK"/>
        </w:rPr>
        <w:t>Vytvorenie turnaja</w:t>
      </w:r>
      <w:bookmarkEnd w:id="17"/>
    </w:p>
    <w:p w:rsidR="004839F1" w:rsidRPr="00B04E83" w:rsidRDefault="004839F1" w:rsidP="004839F1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Popis:</w:t>
      </w:r>
    </w:p>
    <w:p w:rsidR="004839F1" w:rsidRDefault="004839F1" w:rsidP="004839F1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Administrátor bude môcť pomocou vyplneného formuláru vytvoriť turnaj pre predbežnú registráciu hráčov.</w:t>
      </w:r>
    </w:p>
    <w:p w:rsidR="00703A20" w:rsidRPr="00B04E83" w:rsidRDefault="00703A20" w:rsidP="004839F1">
      <w:pPr>
        <w:rPr>
          <w:sz w:val="24"/>
          <w:szCs w:val="24"/>
          <w:lang w:val="sk-SK"/>
        </w:rPr>
      </w:pPr>
    </w:p>
    <w:p w:rsidR="004839F1" w:rsidRPr="00B04E83" w:rsidRDefault="004839F1" w:rsidP="004839F1">
      <w:pPr>
        <w:pStyle w:val="Nadpis3"/>
        <w:rPr>
          <w:lang w:val="sk-SK"/>
        </w:rPr>
      </w:pPr>
      <w:bookmarkStart w:id="18" w:name="_Toc371957580"/>
      <w:r w:rsidRPr="00B04E83">
        <w:rPr>
          <w:lang w:val="sk-SK"/>
        </w:rPr>
        <w:t>Registrácia na turnaj</w:t>
      </w:r>
      <w:bookmarkEnd w:id="18"/>
    </w:p>
    <w:p w:rsidR="004839F1" w:rsidRPr="00B04E83" w:rsidRDefault="004839F1" w:rsidP="004839F1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Popis:</w:t>
      </w:r>
    </w:p>
    <w:p w:rsidR="004839F1" w:rsidRDefault="004839F1" w:rsidP="004839F1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Hráč sa po prihlásení môže registrovať na</w:t>
      </w:r>
      <w:r w:rsidR="003546AE" w:rsidRPr="00B04E83">
        <w:rPr>
          <w:sz w:val="24"/>
          <w:szCs w:val="24"/>
          <w:lang w:val="sk-SK"/>
        </w:rPr>
        <w:t xml:space="preserve"> vytvorený</w:t>
      </w:r>
      <w:r w:rsidRPr="00B04E83">
        <w:rPr>
          <w:sz w:val="24"/>
          <w:szCs w:val="24"/>
          <w:lang w:val="sk-SK"/>
        </w:rPr>
        <w:t xml:space="preserve"> turnaj.</w:t>
      </w:r>
    </w:p>
    <w:p w:rsidR="00703A20" w:rsidRPr="00B04E83" w:rsidRDefault="00703A20" w:rsidP="004839F1">
      <w:pPr>
        <w:rPr>
          <w:sz w:val="24"/>
          <w:szCs w:val="24"/>
          <w:lang w:val="sk-SK"/>
        </w:rPr>
      </w:pPr>
    </w:p>
    <w:p w:rsidR="003546AE" w:rsidRPr="00B04E83" w:rsidRDefault="003546AE" w:rsidP="003546AE">
      <w:pPr>
        <w:pStyle w:val="Nadpis3"/>
        <w:rPr>
          <w:lang w:val="sk-SK"/>
        </w:rPr>
      </w:pPr>
      <w:bookmarkStart w:id="19" w:name="_Toc371957581"/>
      <w:r w:rsidRPr="00B04E83">
        <w:rPr>
          <w:lang w:val="sk-SK"/>
        </w:rPr>
        <w:t>Odhlásenie z turnaju</w:t>
      </w:r>
      <w:bookmarkEnd w:id="19"/>
    </w:p>
    <w:p w:rsidR="003546AE" w:rsidRPr="00B04E83" w:rsidRDefault="003546AE" w:rsidP="003546AE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Popis:</w:t>
      </w:r>
    </w:p>
    <w:p w:rsidR="003546AE" w:rsidRPr="00B04E83" w:rsidRDefault="003546AE" w:rsidP="003546AE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Pokiaľ je hráč prihlásený na turnaj môže sa z daného turnaja odhlásiť.</w:t>
      </w:r>
    </w:p>
    <w:p w:rsidR="00DC7877" w:rsidRPr="00B04E83" w:rsidRDefault="00DC7877" w:rsidP="00DC7877">
      <w:pPr>
        <w:pStyle w:val="Nadpis3"/>
        <w:rPr>
          <w:lang w:val="sk-SK"/>
        </w:rPr>
      </w:pPr>
      <w:bookmarkStart w:id="20" w:name="_Toc371957582"/>
      <w:r w:rsidRPr="00B04E83">
        <w:rPr>
          <w:lang w:val="sk-SK"/>
        </w:rPr>
        <w:lastRenderedPageBreak/>
        <w:t>Import výsledkov turnaja</w:t>
      </w:r>
      <w:bookmarkEnd w:id="20"/>
    </w:p>
    <w:p w:rsidR="00B200E9" w:rsidRPr="00B04E83" w:rsidRDefault="00B200E9" w:rsidP="00DC7877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Požiadavky:</w:t>
      </w:r>
    </w:p>
    <w:p w:rsidR="00B200E9" w:rsidRPr="00B04E83" w:rsidRDefault="00B200E9" w:rsidP="00DC7877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Vopred pripravený </w:t>
      </w:r>
      <w:proofErr w:type="spellStart"/>
      <w:r w:rsidRPr="00B04E83">
        <w:rPr>
          <w:sz w:val="24"/>
          <w:szCs w:val="24"/>
          <w:lang w:val="sk-SK"/>
        </w:rPr>
        <w:t>csv</w:t>
      </w:r>
      <w:proofErr w:type="spellEnd"/>
      <w:r w:rsidRPr="00B04E83">
        <w:rPr>
          <w:sz w:val="24"/>
          <w:szCs w:val="24"/>
          <w:lang w:val="sk-SK"/>
        </w:rPr>
        <w:t xml:space="preserve"> súbor podľa šablóny ktorá spĺňa formátovanie (šablónu dodá </w:t>
      </w:r>
      <w:proofErr w:type="spellStart"/>
      <w:r w:rsidRPr="00B04E83">
        <w:rPr>
          <w:sz w:val="24"/>
          <w:szCs w:val="24"/>
          <w:lang w:val="sk-SK"/>
        </w:rPr>
        <w:t>Freeway</w:t>
      </w:r>
      <w:proofErr w:type="spellEnd"/>
      <w:r w:rsidRPr="00B04E83">
        <w:rPr>
          <w:sz w:val="24"/>
          <w:szCs w:val="24"/>
          <w:lang w:val="sk-SK"/>
        </w:rPr>
        <w:t>).</w:t>
      </w:r>
    </w:p>
    <w:p w:rsidR="00DC7877" w:rsidRPr="00B04E83" w:rsidRDefault="00DC7877" w:rsidP="00DC7877">
      <w:pPr>
        <w:rPr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Popis:</w:t>
      </w:r>
      <w:r w:rsidRPr="00B04E83">
        <w:rPr>
          <w:sz w:val="24"/>
          <w:szCs w:val="24"/>
          <w:lang w:val="sk-SK"/>
        </w:rPr>
        <w:t xml:space="preserve"> </w:t>
      </w:r>
    </w:p>
    <w:p w:rsidR="00B200E9" w:rsidRPr="00B04E83" w:rsidRDefault="00DC7877" w:rsidP="00DC7877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Administrátor zvolí</w:t>
      </w:r>
      <w:r w:rsidR="00B200E9" w:rsidRPr="00B04E83">
        <w:rPr>
          <w:sz w:val="24"/>
          <w:szCs w:val="24"/>
          <w:lang w:val="sk-SK"/>
        </w:rPr>
        <w:t xml:space="preserve"> konfiguráciu turnaju</w:t>
      </w:r>
      <w:r w:rsidR="00B10F6C" w:rsidRPr="00B04E83">
        <w:rPr>
          <w:sz w:val="24"/>
          <w:szCs w:val="24"/>
          <w:lang w:val="sk-SK"/>
        </w:rPr>
        <w:t xml:space="preserve"> ktorá ovplyvňuje formát </w:t>
      </w:r>
      <w:proofErr w:type="spellStart"/>
      <w:r w:rsidR="00B10F6C" w:rsidRPr="00B04E83">
        <w:rPr>
          <w:sz w:val="24"/>
          <w:szCs w:val="24"/>
          <w:lang w:val="sk-SK"/>
        </w:rPr>
        <w:t>csv</w:t>
      </w:r>
      <w:proofErr w:type="spellEnd"/>
      <w:r w:rsidR="00B10F6C" w:rsidRPr="00B04E83">
        <w:rPr>
          <w:sz w:val="24"/>
          <w:szCs w:val="24"/>
          <w:lang w:val="sk-SK"/>
        </w:rPr>
        <w:t xml:space="preserve"> súboru</w:t>
      </w:r>
      <w:r w:rsidR="00EF4E75" w:rsidRPr="00B04E83">
        <w:rPr>
          <w:sz w:val="24"/>
          <w:szCs w:val="24"/>
          <w:lang w:val="sk-SK"/>
        </w:rPr>
        <w:t>.</w:t>
      </w:r>
      <w:r w:rsidR="00B200E9" w:rsidRPr="00B04E83">
        <w:rPr>
          <w:sz w:val="24"/>
          <w:szCs w:val="24"/>
          <w:lang w:val="sk-SK"/>
        </w:rPr>
        <w:t xml:space="preserve"> Proces i</w:t>
      </w:r>
      <w:r w:rsidR="00EF4E75" w:rsidRPr="00B04E83">
        <w:rPr>
          <w:sz w:val="24"/>
          <w:szCs w:val="24"/>
          <w:lang w:val="sk-SK"/>
        </w:rPr>
        <w:t>mport</w:t>
      </w:r>
      <w:r w:rsidR="00B200E9" w:rsidRPr="00B04E83">
        <w:rPr>
          <w:sz w:val="24"/>
          <w:szCs w:val="24"/>
          <w:lang w:val="sk-SK"/>
        </w:rPr>
        <w:t>u</w:t>
      </w:r>
      <w:r w:rsidR="00EF4E75" w:rsidRPr="00B04E83">
        <w:rPr>
          <w:sz w:val="24"/>
          <w:szCs w:val="24"/>
          <w:lang w:val="sk-SK"/>
        </w:rPr>
        <w:t xml:space="preserve"> sa vykoná pomocou </w:t>
      </w:r>
      <w:proofErr w:type="spellStart"/>
      <w:r w:rsidR="00EF4E75" w:rsidRPr="00B04E83">
        <w:rPr>
          <w:sz w:val="24"/>
          <w:szCs w:val="24"/>
          <w:lang w:val="sk-SK"/>
        </w:rPr>
        <w:t>csv</w:t>
      </w:r>
      <w:proofErr w:type="spellEnd"/>
      <w:r w:rsidR="00EF4E75" w:rsidRPr="00B04E83">
        <w:rPr>
          <w:sz w:val="24"/>
          <w:szCs w:val="24"/>
          <w:lang w:val="sk-SK"/>
        </w:rPr>
        <w:t xml:space="preserve"> súboru priloženom administrátorom.</w:t>
      </w:r>
      <w:r w:rsidR="00B200E9" w:rsidRPr="00B04E83">
        <w:rPr>
          <w:sz w:val="24"/>
          <w:szCs w:val="24"/>
          <w:lang w:val="sk-SK"/>
        </w:rPr>
        <w:t xml:space="preserve"> </w:t>
      </w:r>
      <w:r w:rsidR="00EF4E75" w:rsidRPr="00B04E83">
        <w:rPr>
          <w:sz w:val="24"/>
          <w:szCs w:val="24"/>
          <w:lang w:val="sk-SK"/>
        </w:rPr>
        <w:t>Súbor je potrebné odovzdať vo vopred danej podobe</w:t>
      </w:r>
      <w:r w:rsidR="00B10F6C" w:rsidRPr="00B04E83">
        <w:rPr>
          <w:sz w:val="24"/>
          <w:szCs w:val="24"/>
          <w:lang w:val="sk-SK"/>
        </w:rPr>
        <w:t>.</w:t>
      </w:r>
    </w:p>
    <w:p w:rsidR="00DC7877" w:rsidRPr="00B04E83" w:rsidRDefault="00B200E9" w:rsidP="00B200E9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Pri importe sa vyhodnotí existencia hráčov</w:t>
      </w:r>
      <w:r w:rsidR="0008377C" w:rsidRPr="00B04E83">
        <w:rPr>
          <w:sz w:val="24"/>
          <w:szCs w:val="24"/>
          <w:lang w:val="sk-SK"/>
        </w:rPr>
        <w:t xml:space="preserve"> (2.1.6)</w:t>
      </w:r>
      <w:r w:rsidRPr="00B04E83">
        <w:rPr>
          <w:sz w:val="24"/>
          <w:szCs w:val="24"/>
          <w:lang w:val="sk-SK"/>
        </w:rPr>
        <w:t xml:space="preserve"> v databáze a ak daný hráč neexistuje aplikácia vytvorí prázdny profil nového hráča.</w:t>
      </w:r>
    </w:p>
    <w:p w:rsidR="00B200E9" w:rsidRPr="00B04E83" w:rsidRDefault="00B200E9" w:rsidP="00B200E9">
      <w:pPr>
        <w:rPr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Výnimky:</w:t>
      </w:r>
    </w:p>
    <w:p w:rsidR="0008377C" w:rsidRPr="00B04E83" w:rsidRDefault="00B10F6C" w:rsidP="00DC7877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Zlá štruktúra </w:t>
      </w:r>
      <w:proofErr w:type="spellStart"/>
      <w:r w:rsidRPr="00B04E83">
        <w:rPr>
          <w:sz w:val="24"/>
          <w:szCs w:val="24"/>
          <w:lang w:val="sk-SK"/>
        </w:rPr>
        <w:t>csv</w:t>
      </w:r>
      <w:proofErr w:type="spellEnd"/>
      <w:r w:rsidRPr="00B04E83">
        <w:rPr>
          <w:sz w:val="24"/>
          <w:szCs w:val="24"/>
          <w:lang w:val="sk-SK"/>
        </w:rPr>
        <w:t xml:space="preserve"> súbor</w:t>
      </w:r>
      <w:r w:rsidR="0008377C" w:rsidRPr="00B04E83">
        <w:rPr>
          <w:sz w:val="24"/>
          <w:szCs w:val="24"/>
          <w:lang w:val="sk-SK"/>
        </w:rPr>
        <w:t>u.</w:t>
      </w:r>
    </w:p>
    <w:p w:rsidR="00EF4E75" w:rsidRDefault="0008377C" w:rsidP="00DC7877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R</w:t>
      </w:r>
      <w:r w:rsidR="00B10F6C" w:rsidRPr="00B04E83">
        <w:rPr>
          <w:sz w:val="24"/>
          <w:szCs w:val="24"/>
          <w:lang w:val="sk-SK"/>
        </w:rPr>
        <w:t>eakci</w:t>
      </w:r>
      <w:r w:rsidRPr="00B04E83">
        <w:rPr>
          <w:sz w:val="24"/>
          <w:szCs w:val="24"/>
          <w:lang w:val="sk-SK"/>
        </w:rPr>
        <w:t>a:</w:t>
      </w:r>
      <w:r w:rsidR="00B10F6C" w:rsidRPr="00B04E83">
        <w:rPr>
          <w:sz w:val="24"/>
          <w:szCs w:val="24"/>
          <w:lang w:val="sk-SK"/>
        </w:rPr>
        <w:t xml:space="preserve"> </w:t>
      </w:r>
      <w:r w:rsidRPr="00B04E83">
        <w:rPr>
          <w:sz w:val="24"/>
          <w:szCs w:val="24"/>
          <w:lang w:val="sk-SK"/>
        </w:rPr>
        <w:t>S</w:t>
      </w:r>
      <w:r w:rsidR="00B10F6C" w:rsidRPr="00B04E83">
        <w:rPr>
          <w:sz w:val="24"/>
          <w:szCs w:val="24"/>
          <w:lang w:val="sk-SK"/>
        </w:rPr>
        <w:t>ystém upozornen</w:t>
      </w:r>
      <w:r w:rsidRPr="00B04E83">
        <w:rPr>
          <w:sz w:val="24"/>
          <w:szCs w:val="24"/>
          <w:lang w:val="sk-SK"/>
        </w:rPr>
        <w:t>í</w:t>
      </w:r>
      <w:r w:rsidR="00B10F6C" w:rsidRPr="00B04E83">
        <w:rPr>
          <w:sz w:val="24"/>
          <w:szCs w:val="24"/>
          <w:lang w:val="sk-SK"/>
        </w:rPr>
        <w:t xml:space="preserve"> administrátora</w:t>
      </w:r>
      <w:r w:rsidRPr="00B04E83">
        <w:rPr>
          <w:sz w:val="24"/>
          <w:szCs w:val="24"/>
          <w:lang w:val="sk-SK"/>
        </w:rPr>
        <w:t xml:space="preserve"> na zlý formát súboru</w:t>
      </w:r>
      <w:r w:rsidR="00B10F6C" w:rsidRPr="00B04E83">
        <w:rPr>
          <w:sz w:val="24"/>
          <w:szCs w:val="24"/>
          <w:lang w:val="sk-SK"/>
        </w:rPr>
        <w:t>.</w:t>
      </w:r>
      <w:r w:rsidRPr="00B04E83">
        <w:rPr>
          <w:sz w:val="24"/>
          <w:szCs w:val="24"/>
          <w:lang w:val="sk-SK"/>
        </w:rPr>
        <w:t xml:space="preserve"> Import neprebehne.</w:t>
      </w:r>
    </w:p>
    <w:p w:rsidR="00703A20" w:rsidRPr="00B04E83" w:rsidRDefault="00703A20" w:rsidP="00DC7877">
      <w:pPr>
        <w:rPr>
          <w:sz w:val="24"/>
          <w:szCs w:val="24"/>
          <w:lang w:val="sk-SK"/>
        </w:rPr>
      </w:pPr>
    </w:p>
    <w:p w:rsidR="00B10F6C" w:rsidRPr="00B04E83" w:rsidRDefault="0008377C" w:rsidP="0008377C">
      <w:pPr>
        <w:pStyle w:val="Nadpis3"/>
        <w:rPr>
          <w:lang w:val="sk-SK"/>
        </w:rPr>
      </w:pPr>
      <w:bookmarkStart w:id="21" w:name="_Toc371957583"/>
      <w:r w:rsidRPr="00B04E83">
        <w:rPr>
          <w:lang w:val="sk-SK"/>
        </w:rPr>
        <w:t>Kontrola existencie hráčov</w:t>
      </w:r>
      <w:bookmarkEnd w:id="21"/>
    </w:p>
    <w:p w:rsidR="000821F4" w:rsidRPr="00B04E83" w:rsidRDefault="000821F4" w:rsidP="000821F4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Požiadavky:</w:t>
      </w:r>
    </w:p>
    <w:p w:rsidR="000821F4" w:rsidRPr="00B04E83" w:rsidRDefault="000821F4" w:rsidP="000821F4">
      <w:pPr>
        <w:rPr>
          <w:lang w:val="sk-SK"/>
        </w:rPr>
      </w:pPr>
      <w:r w:rsidRPr="00B04E83">
        <w:rPr>
          <w:sz w:val="24"/>
          <w:szCs w:val="24"/>
          <w:lang w:val="sk-SK"/>
        </w:rPr>
        <w:t xml:space="preserve">Správne vykonaný import </w:t>
      </w:r>
      <w:proofErr w:type="spellStart"/>
      <w:r w:rsidRPr="00B04E83">
        <w:rPr>
          <w:sz w:val="24"/>
          <w:szCs w:val="24"/>
          <w:lang w:val="sk-SK"/>
        </w:rPr>
        <w:t>csv</w:t>
      </w:r>
      <w:proofErr w:type="spellEnd"/>
      <w:r w:rsidRPr="00B04E83">
        <w:rPr>
          <w:sz w:val="24"/>
          <w:szCs w:val="24"/>
          <w:lang w:val="sk-SK"/>
        </w:rPr>
        <w:t xml:space="preserve"> súboru s výsledkami.</w:t>
      </w:r>
    </w:p>
    <w:p w:rsidR="0008377C" w:rsidRPr="00B04E83" w:rsidRDefault="0008377C" w:rsidP="0008377C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Popis:</w:t>
      </w:r>
    </w:p>
    <w:p w:rsidR="0008377C" w:rsidRDefault="000821F4" w:rsidP="0008377C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Systém porovná mená hráčov uvedených v </w:t>
      </w:r>
      <w:proofErr w:type="spellStart"/>
      <w:r w:rsidRPr="00B04E83">
        <w:rPr>
          <w:sz w:val="24"/>
          <w:szCs w:val="24"/>
          <w:lang w:val="sk-SK"/>
        </w:rPr>
        <w:t>csv</w:t>
      </w:r>
      <w:proofErr w:type="spellEnd"/>
      <w:r w:rsidRPr="00B04E83">
        <w:rPr>
          <w:sz w:val="24"/>
          <w:szCs w:val="24"/>
          <w:lang w:val="sk-SK"/>
        </w:rPr>
        <w:t xml:space="preserve"> súbore a vyhodnotí ich podobnosť s už existujúcimi hráčmi v databáze. V prípade negatívneho vyhodnotenia systém vytvorí profil hráča a pridá ho do databázy hráčov. V prípade pozitívneho vyhodnotenia podobnosti systém ponúkne administrátorovi vytvoriť nový profil pre hráča alebo pridať výsledok hráča na jeden z už existujúcich profilov, ktoré boli vyhodnotené ako podobné.</w:t>
      </w:r>
    </w:p>
    <w:p w:rsidR="00703A20" w:rsidRPr="00B04E83" w:rsidRDefault="00703A20" w:rsidP="0008377C">
      <w:pPr>
        <w:rPr>
          <w:lang w:val="sk-SK"/>
        </w:rPr>
      </w:pPr>
    </w:p>
    <w:p w:rsidR="00EF4E75" w:rsidRPr="00B04E83" w:rsidRDefault="000821F4" w:rsidP="000821F4">
      <w:pPr>
        <w:pStyle w:val="Nadpis3"/>
        <w:rPr>
          <w:lang w:val="sk-SK"/>
        </w:rPr>
      </w:pPr>
      <w:bookmarkStart w:id="22" w:name="_Toc371957584"/>
      <w:r w:rsidRPr="00B04E83">
        <w:rPr>
          <w:lang w:val="sk-SK"/>
        </w:rPr>
        <w:t>Prezeranie výsledkov</w:t>
      </w:r>
      <w:bookmarkEnd w:id="22"/>
    </w:p>
    <w:p w:rsidR="000821F4" w:rsidRPr="00B04E83" w:rsidRDefault="000821F4" w:rsidP="000821F4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Popis:</w:t>
      </w:r>
    </w:p>
    <w:p w:rsidR="000821F4" w:rsidRDefault="000821F4" w:rsidP="000821F4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Návštevník alebo prihlásený hráč budú mať možnosť vyhľadať a prezerať výsledky turnajov. Vyhľadávať bude možné podľa viacerých požiadaviek (napr. </w:t>
      </w:r>
      <w:r w:rsidR="001656DE" w:rsidRPr="00B04E83">
        <w:rPr>
          <w:sz w:val="24"/>
          <w:szCs w:val="24"/>
          <w:lang w:val="sk-SK"/>
        </w:rPr>
        <w:t>ročník turnajov, kategória hráčov, meno hráča</w:t>
      </w:r>
      <w:r w:rsidRPr="00B04E83">
        <w:rPr>
          <w:sz w:val="24"/>
          <w:szCs w:val="24"/>
          <w:lang w:val="sk-SK"/>
        </w:rPr>
        <w:t>).</w:t>
      </w:r>
    </w:p>
    <w:p w:rsidR="00703A20" w:rsidRPr="00B04E83" w:rsidRDefault="00703A20" w:rsidP="000821F4">
      <w:pPr>
        <w:rPr>
          <w:lang w:val="sk-SK"/>
        </w:rPr>
      </w:pPr>
    </w:p>
    <w:p w:rsidR="00EF4E75" w:rsidRPr="00B04E83" w:rsidRDefault="001656DE" w:rsidP="001656DE">
      <w:pPr>
        <w:pStyle w:val="Nadpis2"/>
        <w:rPr>
          <w:lang w:val="sk-SK"/>
        </w:rPr>
      </w:pPr>
      <w:bookmarkStart w:id="23" w:name="_Toc371957585"/>
      <w:r w:rsidRPr="00B04E83">
        <w:rPr>
          <w:lang w:val="sk-SK"/>
        </w:rPr>
        <w:t>Ďalšie požiadavky</w:t>
      </w:r>
      <w:bookmarkEnd w:id="23"/>
    </w:p>
    <w:p w:rsidR="001656DE" w:rsidRPr="00B04E83" w:rsidRDefault="001656DE" w:rsidP="001656DE">
      <w:pPr>
        <w:pStyle w:val="Nadpis3"/>
        <w:rPr>
          <w:lang w:val="sk-SK"/>
        </w:rPr>
      </w:pPr>
      <w:bookmarkStart w:id="24" w:name="_Toc371957586"/>
      <w:proofErr w:type="spellStart"/>
      <w:r w:rsidRPr="00B04E83">
        <w:rPr>
          <w:lang w:val="sk-SK"/>
        </w:rPr>
        <w:t>Mailing</w:t>
      </w:r>
      <w:proofErr w:type="spellEnd"/>
      <w:r w:rsidRPr="00B04E83">
        <w:rPr>
          <w:lang w:val="sk-SK"/>
        </w:rPr>
        <w:t xml:space="preserve"> list</w:t>
      </w:r>
      <w:bookmarkEnd w:id="24"/>
    </w:p>
    <w:p w:rsidR="001656DE" w:rsidRPr="00B04E83" w:rsidRDefault="001656DE" w:rsidP="001656DE">
      <w:pPr>
        <w:rPr>
          <w:b/>
          <w:sz w:val="24"/>
          <w:szCs w:val="24"/>
          <w:lang w:val="sk-SK"/>
        </w:rPr>
      </w:pPr>
      <w:r w:rsidRPr="00B04E83">
        <w:rPr>
          <w:b/>
          <w:sz w:val="24"/>
          <w:szCs w:val="24"/>
          <w:lang w:val="sk-SK"/>
        </w:rPr>
        <w:t>Popis:</w:t>
      </w:r>
    </w:p>
    <w:p w:rsidR="001656DE" w:rsidRDefault="001656DE" w:rsidP="001656DE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Sprístupnenie </w:t>
      </w:r>
      <w:proofErr w:type="spellStart"/>
      <w:r w:rsidRPr="00B04E83">
        <w:rPr>
          <w:sz w:val="24"/>
          <w:szCs w:val="24"/>
          <w:lang w:val="sk-SK"/>
        </w:rPr>
        <w:t>mailing</w:t>
      </w:r>
      <w:proofErr w:type="spellEnd"/>
      <w:r w:rsidRPr="00B04E83">
        <w:rPr>
          <w:sz w:val="24"/>
          <w:szCs w:val="24"/>
          <w:lang w:val="sk-SK"/>
        </w:rPr>
        <w:t xml:space="preserve"> rozhrania administrátorovi. Administrátor vyplní telo správy a zvolí  príjemcov správy. Následne sa na jednotlivé mailové adresy odošle správa.</w:t>
      </w:r>
    </w:p>
    <w:p w:rsidR="00703A20" w:rsidRPr="00B04E83" w:rsidRDefault="00703A20" w:rsidP="001656DE">
      <w:pPr>
        <w:rPr>
          <w:sz w:val="24"/>
          <w:szCs w:val="24"/>
          <w:lang w:val="sk-SK"/>
        </w:rPr>
      </w:pPr>
    </w:p>
    <w:p w:rsidR="001656DE" w:rsidRPr="00B04E83" w:rsidRDefault="001656DE" w:rsidP="001656DE">
      <w:pPr>
        <w:pStyle w:val="Nadpis3"/>
        <w:rPr>
          <w:lang w:val="sk-SK"/>
        </w:rPr>
      </w:pPr>
      <w:bookmarkStart w:id="25" w:name="_Toc371957587"/>
      <w:r w:rsidRPr="00B04E83">
        <w:rPr>
          <w:lang w:val="sk-SK"/>
        </w:rPr>
        <w:t>Bezpečnosť údajov</w:t>
      </w:r>
      <w:bookmarkEnd w:id="25"/>
    </w:p>
    <w:p w:rsidR="001656DE" w:rsidRPr="00B04E83" w:rsidRDefault="001656DE" w:rsidP="001656DE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Všetky informácie o hráčoch budú uložené v databáze na serveri.</w:t>
      </w:r>
    </w:p>
    <w:p w:rsidR="001656DE" w:rsidRPr="00B04E83" w:rsidRDefault="001656DE" w:rsidP="001656DE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Prístup k databáze bude možný len po prihlásení a úspešnom vytvorení spojenia.</w:t>
      </w:r>
    </w:p>
    <w:p w:rsidR="001656DE" w:rsidRPr="00B04E83" w:rsidRDefault="00A906DA" w:rsidP="00A906DA">
      <w:pPr>
        <w:pStyle w:val="Nadpis2"/>
        <w:rPr>
          <w:lang w:val="sk-SK"/>
        </w:rPr>
      </w:pPr>
      <w:bookmarkStart w:id="26" w:name="_Toc371957588"/>
      <w:r w:rsidRPr="00B04E83">
        <w:rPr>
          <w:lang w:val="sk-SK"/>
        </w:rPr>
        <w:lastRenderedPageBreak/>
        <w:t>Požiadavky rozhrania</w:t>
      </w:r>
      <w:bookmarkEnd w:id="26"/>
    </w:p>
    <w:p w:rsidR="00A906DA" w:rsidRPr="00B04E83" w:rsidRDefault="00A906DA" w:rsidP="00A906DA">
      <w:pPr>
        <w:pStyle w:val="Nadpis3"/>
        <w:rPr>
          <w:lang w:val="sk-SK"/>
        </w:rPr>
      </w:pPr>
      <w:bookmarkStart w:id="27" w:name="_Toc371957589"/>
      <w:r w:rsidRPr="00B04E83">
        <w:rPr>
          <w:lang w:val="sk-SK"/>
        </w:rPr>
        <w:t>Používateľské rozhranie</w:t>
      </w:r>
      <w:bookmarkEnd w:id="27"/>
    </w:p>
    <w:p w:rsidR="00A906DA" w:rsidRDefault="00A906DA" w:rsidP="00A906DA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Bude vytvorené formou web stránky a rozlišovať medzi rolami administrátor, hráč a návštevník.</w:t>
      </w:r>
    </w:p>
    <w:p w:rsidR="00703A20" w:rsidRPr="00B04E83" w:rsidRDefault="00703A20" w:rsidP="00A906DA">
      <w:pPr>
        <w:rPr>
          <w:sz w:val="24"/>
          <w:szCs w:val="24"/>
          <w:lang w:val="sk-SK"/>
        </w:rPr>
      </w:pPr>
    </w:p>
    <w:p w:rsidR="00A906DA" w:rsidRPr="00B04E83" w:rsidRDefault="00A906DA" w:rsidP="00A906DA">
      <w:pPr>
        <w:pStyle w:val="Nadpis3"/>
        <w:rPr>
          <w:lang w:val="sk-SK"/>
        </w:rPr>
      </w:pPr>
      <w:bookmarkStart w:id="28" w:name="_Toc371957590"/>
      <w:r w:rsidRPr="00B04E83">
        <w:rPr>
          <w:lang w:val="sk-SK"/>
        </w:rPr>
        <w:t>Softvérové rozhranie</w:t>
      </w:r>
      <w:bookmarkEnd w:id="28"/>
    </w:p>
    <w:p w:rsidR="00A906DA" w:rsidRPr="00B04E83" w:rsidRDefault="00A906DA" w:rsidP="00A906DA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Aplikácia bude využívať </w:t>
      </w:r>
      <w:proofErr w:type="spellStart"/>
      <w:r w:rsidRPr="00B04E83">
        <w:rPr>
          <w:sz w:val="24"/>
          <w:szCs w:val="24"/>
          <w:lang w:val="sk-SK"/>
        </w:rPr>
        <w:t>framework</w:t>
      </w:r>
      <w:proofErr w:type="spellEnd"/>
      <w:r w:rsidRPr="00B04E83">
        <w:rPr>
          <w:sz w:val="24"/>
          <w:szCs w:val="24"/>
          <w:lang w:val="sk-SK"/>
        </w:rPr>
        <w:t xml:space="preserve"> </w:t>
      </w:r>
      <w:proofErr w:type="spellStart"/>
      <w:r w:rsidRPr="00B04E83">
        <w:rPr>
          <w:sz w:val="24"/>
          <w:szCs w:val="24"/>
          <w:lang w:val="sk-SK"/>
        </w:rPr>
        <w:t>CodeIgniter</w:t>
      </w:r>
      <w:proofErr w:type="spellEnd"/>
      <w:r w:rsidRPr="00B04E83">
        <w:rPr>
          <w:sz w:val="24"/>
          <w:szCs w:val="24"/>
          <w:lang w:val="sk-SK"/>
        </w:rPr>
        <w:t xml:space="preserve"> a </w:t>
      </w:r>
      <w:proofErr w:type="spellStart"/>
      <w:r w:rsidRPr="00B04E83">
        <w:rPr>
          <w:sz w:val="24"/>
          <w:szCs w:val="24"/>
          <w:lang w:val="sk-SK"/>
        </w:rPr>
        <w:t>javascript</w:t>
      </w:r>
      <w:proofErr w:type="spellEnd"/>
      <w:r w:rsidRPr="00B04E83">
        <w:rPr>
          <w:sz w:val="24"/>
          <w:szCs w:val="24"/>
          <w:lang w:val="sk-SK"/>
        </w:rPr>
        <w:t>.</w:t>
      </w:r>
    </w:p>
    <w:p w:rsidR="004839F1" w:rsidRPr="00B04E83" w:rsidRDefault="00A906DA" w:rsidP="00A906DA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Aplikácia bude podporovať najrozšírenejšie webové prehliadače s výnimkou Internet Explorer. Aplikácia bude podporovať vždy len ostatnú verziu prehliadača.</w:t>
      </w:r>
    </w:p>
    <w:p w:rsidR="004839F1" w:rsidRPr="00B04E83" w:rsidRDefault="004839F1">
      <w:pPr>
        <w:suppressAutoHyphens w:val="0"/>
        <w:spacing w:before="0" w:after="200" w:line="276" w:lineRule="auto"/>
        <w:rPr>
          <w:b/>
          <w:kern w:val="1"/>
          <w:sz w:val="36"/>
          <w:szCs w:val="36"/>
          <w:lang w:val="sk-SK"/>
        </w:rPr>
      </w:pPr>
      <w:r w:rsidRPr="00B04E83">
        <w:rPr>
          <w:sz w:val="36"/>
          <w:szCs w:val="36"/>
          <w:lang w:val="sk-SK"/>
        </w:rPr>
        <w:br w:type="page"/>
      </w:r>
    </w:p>
    <w:p w:rsidR="004839F1" w:rsidRPr="00B04E83" w:rsidRDefault="004839F1" w:rsidP="004839F1">
      <w:pPr>
        <w:pStyle w:val="Nadpis1"/>
        <w:rPr>
          <w:szCs w:val="36"/>
          <w:lang w:val="sk-SK"/>
        </w:rPr>
      </w:pPr>
      <w:bookmarkStart w:id="29" w:name="_Toc371957591"/>
      <w:r w:rsidRPr="00B04E83">
        <w:rPr>
          <w:szCs w:val="36"/>
          <w:lang w:val="sk-SK"/>
        </w:rPr>
        <w:lastRenderedPageBreak/>
        <w:t>Konceptuálna analýza</w:t>
      </w:r>
      <w:bookmarkEnd w:id="29"/>
    </w:p>
    <w:p w:rsidR="00E03F59" w:rsidRPr="00B04E83" w:rsidRDefault="00E03F59" w:rsidP="00E03F59">
      <w:pPr>
        <w:pStyle w:val="Nadpis2"/>
        <w:rPr>
          <w:lang w:val="sk-SK"/>
        </w:rPr>
      </w:pPr>
      <w:bookmarkStart w:id="30" w:name="_Toc371957592"/>
      <w:r w:rsidRPr="00B04E83">
        <w:rPr>
          <w:lang w:val="sk-SK"/>
        </w:rPr>
        <w:t>Dáta</w:t>
      </w:r>
      <w:bookmarkEnd w:id="30"/>
    </w:p>
    <w:p w:rsidR="00E03F59" w:rsidRPr="00B04E83" w:rsidRDefault="00E03F59" w:rsidP="00E03F59">
      <w:pPr>
        <w:pStyle w:val="Nadpis3"/>
        <w:rPr>
          <w:lang w:val="sk-SK"/>
        </w:rPr>
      </w:pPr>
      <w:bookmarkStart w:id="31" w:name="_Toc371957593"/>
      <w:r w:rsidRPr="00B04E83">
        <w:rPr>
          <w:lang w:val="sk-SK"/>
        </w:rPr>
        <w:t>Vstupné dáta</w:t>
      </w:r>
      <w:bookmarkEnd w:id="31"/>
    </w:p>
    <w:p w:rsidR="00E03F59" w:rsidRDefault="00E03F59" w:rsidP="00E03F59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Vstupné dáta sú všetky údaje, ktoré do aplikácie zadávajú používatelia systému. Patrí sem pridávanie, editovanie, mazanie hráčov a turnajov v databáze. Medzi vstupné dáta patria vyplnené formuláre, súbory potrebné pre prácu s aplikáciou.</w:t>
      </w:r>
    </w:p>
    <w:p w:rsidR="00703A20" w:rsidRPr="00B04E83" w:rsidRDefault="00703A20" w:rsidP="00E03F59">
      <w:pPr>
        <w:rPr>
          <w:lang w:val="sk-SK"/>
        </w:rPr>
      </w:pPr>
    </w:p>
    <w:p w:rsidR="00E03F59" w:rsidRPr="00B04E83" w:rsidRDefault="00E03F59" w:rsidP="00E03F59">
      <w:pPr>
        <w:pStyle w:val="Nadpis3"/>
        <w:rPr>
          <w:lang w:val="sk-SK"/>
        </w:rPr>
      </w:pPr>
      <w:bookmarkStart w:id="32" w:name="_Toc371957594"/>
      <w:r w:rsidRPr="00B04E83">
        <w:rPr>
          <w:lang w:val="sk-SK"/>
        </w:rPr>
        <w:t>Vnútorné dáta</w:t>
      </w:r>
      <w:bookmarkEnd w:id="32"/>
    </w:p>
    <w:p w:rsidR="00E03F59" w:rsidRDefault="00E03F59" w:rsidP="00E03F59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Pod vnútorné dáta patria všetky dočasné dáta, ktoré vznikajú a zanikajú počas behu aplikácie. Ide predovšetkým o informácie nevyhnutné k behu systému, o uchovávanie si dočasných informácii o výsledkoch vyhľadávania a prezerania.</w:t>
      </w:r>
    </w:p>
    <w:p w:rsidR="00703A20" w:rsidRPr="00B04E83" w:rsidRDefault="00703A20" w:rsidP="00E03F59">
      <w:pPr>
        <w:rPr>
          <w:sz w:val="24"/>
          <w:szCs w:val="24"/>
          <w:lang w:val="sk-SK"/>
        </w:rPr>
      </w:pPr>
    </w:p>
    <w:p w:rsidR="00E03F59" w:rsidRPr="00B04E83" w:rsidRDefault="00E03F59" w:rsidP="00E03F59">
      <w:pPr>
        <w:pStyle w:val="Nadpis3"/>
        <w:rPr>
          <w:lang w:val="sk-SK"/>
        </w:rPr>
      </w:pPr>
      <w:bookmarkStart w:id="33" w:name="_Toc371957595"/>
      <w:r w:rsidRPr="00B04E83">
        <w:rPr>
          <w:lang w:val="sk-SK"/>
        </w:rPr>
        <w:t>Výstupné dáta</w:t>
      </w:r>
      <w:bookmarkEnd w:id="33"/>
    </w:p>
    <w:p w:rsidR="00E03F59" w:rsidRPr="00B04E83" w:rsidRDefault="00E03F59" w:rsidP="00E03F59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Výstupné dáta prezentujú výsledky vyhľadávania ktoré sa používateľom systému zobrazujú vo webovom prehliadači.</w:t>
      </w:r>
    </w:p>
    <w:p w:rsidR="00E03F59" w:rsidRPr="00B04E83" w:rsidRDefault="00E03F59" w:rsidP="00E03F59">
      <w:pPr>
        <w:rPr>
          <w:lang w:val="sk-SK"/>
        </w:rPr>
      </w:pPr>
    </w:p>
    <w:p w:rsidR="004839F1" w:rsidRPr="00B04E83" w:rsidRDefault="003546AE" w:rsidP="003546AE">
      <w:pPr>
        <w:pStyle w:val="Nadpis2"/>
        <w:rPr>
          <w:lang w:val="sk-SK"/>
        </w:rPr>
      </w:pPr>
      <w:bookmarkStart w:id="34" w:name="_Toc371957596"/>
      <w:r w:rsidRPr="00B04E83">
        <w:rPr>
          <w:lang w:val="sk-SK"/>
        </w:rPr>
        <w:t>Používatelia systému</w:t>
      </w:r>
      <w:bookmarkEnd w:id="34"/>
    </w:p>
    <w:p w:rsidR="003546AE" w:rsidRPr="00B04E83" w:rsidRDefault="003546AE" w:rsidP="003546AE">
      <w:pPr>
        <w:pStyle w:val="Nadpis3"/>
        <w:rPr>
          <w:lang w:val="sk-SK"/>
        </w:rPr>
      </w:pPr>
      <w:bookmarkStart w:id="35" w:name="_Toc371957597"/>
      <w:r w:rsidRPr="00B04E83">
        <w:rPr>
          <w:lang w:val="sk-SK"/>
        </w:rPr>
        <w:t>Administrátor</w:t>
      </w:r>
      <w:bookmarkEnd w:id="35"/>
    </w:p>
    <w:p w:rsidR="003546AE" w:rsidRDefault="00605A71" w:rsidP="003546AE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Administrátor aplikácie je jediná osoba. Táto osoba je zodpovedná vytváranie turnajov a zapisovanie ich výsledkov. Administrátor je jediný, kto je v priamom styku s aplikáciou, z čoho vyplýva, že má plný prístup k databáze hráčov a turnajov. Do databázy môže zasahovať. Taktiež má právo editovať vytvorené turnaje. Autentifikácia administrátora prebieha prostredníctvom prihlasovania do aplikácie.</w:t>
      </w:r>
    </w:p>
    <w:p w:rsidR="00703A20" w:rsidRPr="00B04E83" w:rsidRDefault="00703A20" w:rsidP="003546AE">
      <w:pPr>
        <w:rPr>
          <w:sz w:val="24"/>
          <w:szCs w:val="24"/>
          <w:lang w:val="sk-SK"/>
        </w:rPr>
      </w:pPr>
    </w:p>
    <w:p w:rsidR="003546AE" w:rsidRPr="00B04E83" w:rsidRDefault="00605A71" w:rsidP="003546AE">
      <w:pPr>
        <w:pStyle w:val="Nadpis3"/>
        <w:rPr>
          <w:lang w:val="sk-SK"/>
        </w:rPr>
      </w:pPr>
      <w:bookmarkStart w:id="36" w:name="_Toc371957598"/>
      <w:r w:rsidRPr="00B04E83">
        <w:rPr>
          <w:lang w:val="sk-SK"/>
        </w:rPr>
        <w:t>Hráč</w:t>
      </w:r>
      <w:bookmarkEnd w:id="36"/>
    </w:p>
    <w:p w:rsidR="003546AE" w:rsidRDefault="00605A71" w:rsidP="003546AE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Hráč je osoba, ktorá  má možnosť prezerať výsledky turnajov a hráčov, prihlasovať a odhlasovať sa na turnaje a editovať svoj profil. Hráč nem</w:t>
      </w:r>
      <w:r w:rsidR="005F31EE" w:rsidRPr="00B04E83">
        <w:rPr>
          <w:sz w:val="24"/>
          <w:szCs w:val="24"/>
          <w:lang w:val="sk-SK"/>
        </w:rPr>
        <w:t>á</w:t>
      </w:r>
      <w:r w:rsidRPr="00B04E83">
        <w:rPr>
          <w:sz w:val="24"/>
          <w:szCs w:val="24"/>
          <w:lang w:val="sk-SK"/>
        </w:rPr>
        <w:t xml:space="preserve"> prístup k zmene akýchkoľvek dát okrem informácii vo svojom profile.</w:t>
      </w:r>
    </w:p>
    <w:p w:rsidR="00703A20" w:rsidRPr="00B04E83" w:rsidRDefault="00703A20" w:rsidP="003546AE">
      <w:pPr>
        <w:rPr>
          <w:sz w:val="24"/>
          <w:szCs w:val="24"/>
          <w:lang w:val="sk-SK"/>
        </w:rPr>
      </w:pPr>
    </w:p>
    <w:p w:rsidR="003546AE" w:rsidRPr="00B04E83" w:rsidRDefault="00605A71" w:rsidP="00605A71">
      <w:pPr>
        <w:pStyle w:val="Nadpis3"/>
        <w:rPr>
          <w:lang w:val="sk-SK"/>
        </w:rPr>
      </w:pPr>
      <w:bookmarkStart w:id="37" w:name="_Toc371957599"/>
      <w:r w:rsidRPr="00B04E83">
        <w:rPr>
          <w:lang w:val="sk-SK"/>
        </w:rPr>
        <w:t>Návštevník</w:t>
      </w:r>
      <w:bookmarkEnd w:id="37"/>
    </w:p>
    <w:p w:rsidR="00605A71" w:rsidRPr="00B04E83" w:rsidRDefault="005F31EE" w:rsidP="00605A71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Návštevník</w:t>
      </w:r>
      <w:r w:rsidR="00605A71" w:rsidRPr="00B04E83">
        <w:rPr>
          <w:sz w:val="24"/>
          <w:szCs w:val="24"/>
          <w:lang w:val="sk-SK"/>
        </w:rPr>
        <w:t xml:space="preserve"> je osoba, ktorá  má možnosť prezerať výsledky turnajov a hráčov. Nemá žiadne ďalšie oprávnenia.</w:t>
      </w:r>
    </w:p>
    <w:p w:rsidR="00E03F59" w:rsidRPr="00B04E83" w:rsidRDefault="00E03F59" w:rsidP="00605A71">
      <w:pPr>
        <w:rPr>
          <w:sz w:val="24"/>
          <w:szCs w:val="24"/>
          <w:lang w:val="sk-SK"/>
        </w:rPr>
      </w:pPr>
    </w:p>
    <w:p w:rsidR="00E03F59" w:rsidRPr="00B04E83" w:rsidRDefault="00E03F59" w:rsidP="00E03F59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Nasledovný </w:t>
      </w:r>
      <w:proofErr w:type="spellStart"/>
      <w:r w:rsidRPr="00B04E83">
        <w:rPr>
          <w:sz w:val="24"/>
          <w:szCs w:val="24"/>
          <w:lang w:val="sk-SK"/>
        </w:rPr>
        <w:t>use-case</w:t>
      </w:r>
      <w:proofErr w:type="spellEnd"/>
      <w:r w:rsidRPr="00B04E83">
        <w:rPr>
          <w:sz w:val="24"/>
          <w:szCs w:val="24"/>
          <w:lang w:val="sk-SK"/>
        </w:rPr>
        <w:t xml:space="preserve"> diagram</w:t>
      </w:r>
      <w:r w:rsidR="002F2748" w:rsidRPr="00B04E83">
        <w:rPr>
          <w:sz w:val="24"/>
          <w:szCs w:val="24"/>
          <w:lang w:val="sk-SK"/>
        </w:rPr>
        <w:t xml:space="preserve"> (obr. 1)</w:t>
      </w:r>
      <w:r w:rsidRPr="00B04E83">
        <w:rPr>
          <w:sz w:val="24"/>
          <w:szCs w:val="24"/>
          <w:lang w:val="sk-SK"/>
        </w:rPr>
        <w:t xml:space="preserve"> znázorňuje základnú funkcionalitu systému rozdelenú podľa požívateľskej role systému (administrátor, hráč a návštevník). </w:t>
      </w:r>
      <w:r w:rsidR="002F2748" w:rsidRPr="00B04E83">
        <w:rPr>
          <w:sz w:val="24"/>
          <w:szCs w:val="24"/>
          <w:lang w:val="sk-SK"/>
        </w:rPr>
        <w:t>Administrátor a hráč musia vykonávanie procesov byť prihlásený. Na rozdiel návštevník byť prihlásený nemusí a ani nemá možnosť prihlásenia</w:t>
      </w:r>
    </w:p>
    <w:p w:rsidR="003546AE" w:rsidRPr="00B04E83" w:rsidRDefault="00E03F59" w:rsidP="002F2748">
      <w:pPr>
        <w:jc w:val="center"/>
        <w:rPr>
          <w:sz w:val="24"/>
          <w:szCs w:val="24"/>
          <w:lang w:val="sk-SK"/>
        </w:rPr>
      </w:pPr>
      <w:r w:rsidRPr="00B04E83">
        <w:rPr>
          <w:noProof/>
          <w:sz w:val="24"/>
          <w:szCs w:val="24"/>
          <w:lang w:val="sk-SK" w:eastAsia="sk-SK"/>
        </w:rPr>
        <w:lastRenderedPageBreak/>
        <w:drawing>
          <wp:inline distT="0" distB="0" distL="0" distR="0">
            <wp:extent cx="5709920" cy="7931785"/>
            <wp:effectExtent l="0" t="0" r="5080" b="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79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EE" w:rsidRPr="00B04E83" w:rsidRDefault="005F31EE" w:rsidP="005F31EE">
      <w:pPr>
        <w:rPr>
          <w:sz w:val="24"/>
          <w:szCs w:val="24"/>
          <w:lang w:val="sk-SK"/>
        </w:rPr>
      </w:pPr>
    </w:p>
    <w:p w:rsidR="005F31EE" w:rsidRPr="00B04E83" w:rsidRDefault="002F2748" w:rsidP="002F2748">
      <w:pPr>
        <w:jc w:val="center"/>
        <w:rPr>
          <w:lang w:val="sk-SK"/>
        </w:rPr>
      </w:pPr>
      <w:r w:rsidRPr="00B04E83">
        <w:rPr>
          <w:lang w:val="sk-SK"/>
        </w:rPr>
        <w:t>Obr. 1</w:t>
      </w:r>
      <w:r w:rsidR="00CB0BA6" w:rsidRPr="00B04E83">
        <w:rPr>
          <w:lang w:val="sk-SK"/>
        </w:rPr>
        <w:t xml:space="preserve">: </w:t>
      </w:r>
      <w:proofErr w:type="spellStart"/>
      <w:r w:rsidR="00CB0BA6" w:rsidRPr="00B04E83">
        <w:rPr>
          <w:lang w:val="sk-SK"/>
        </w:rPr>
        <w:t>Use-case</w:t>
      </w:r>
      <w:proofErr w:type="spellEnd"/>
      <w:r w:rsidR="00CB0BA6" w:rsidRPr="00B04E83">
        <w:rPr>
          <w:lang w:val="sk-SK"/>
        </w:rPr>
        <w:t xml:space="preserve"> diagram jednotlivých rolí používateľov.</w:t>
      </w:r>
    </w:p>
    <w:p w:rsidR="002F2748" w:rsidRPr="00B04E83" w:rsidRDefault="002F2748">
      <w:pPr>
        <w:suppressAutoHyphens w:val="0"/>
        <w:spacing w:before="0" w:after="200" w:line="276" w:lineRule="auto"/>
        <w:rPr>
          <w:sz w:val="24"/>
          <w:szCs w:val="24"/>
          <w:lang w:val="sk-SK"/>
        </w:rPr>
      </w:pPr>
    </w:p>
    <w:p w:rsidR="002F2748" w:rsidRPr="00B04E83" w:rsidRDefault="002F2748">
      <w:pPr>
        <w:suppressAutoHyphens w:val="0"/>
        <w:spacing w:before="0" w:after="200" w:line="276" w:lineRule="auto"/>
        <w:rPr>
          <w:sz w:val="24"/>
          <w:szCs w:val="24"/>
          <w:lang w:val="sk-SK"/>
        </w:rPr>
      </w:pPr>
    </w:p>
    <w:p w:rsidR="002F2748" w:rsidRPr="00B04E83" w:rsidRDefault="002F2748">
      <w:pPr>
        <w:suppressAutoHyphens w:val="0"/>
        <w:spacing w:before="0" w:after="200" w:line="276" w:lineRule="auto"/>
        <w:rPr>
          <w:sz w:val="24"/>
          <w:szCs w:val="24"/>
          <w:lang w:val="sk-SK"/>
        </w:rPr>
      </w:pPr>
    </w:p>
    <w:p w:rsidR="009F7912" w:rsidRPr="00B04E83" w:rsidRDefault="009F7912" w:rsidP="009F7912">
      <w:pPr>
        <w:pStyle w:val="Nadpis2"/>
        <w:rPr>
          <w:lang w:val="sk-SK"/>
        </w:rPr>
      </w:pPr>
      <w:bookmarkStart w:id="38" w:name="_Toc371957600"/>
      <w:r w:rsidRPr="00B04E83">
        <w:rPr>
          <w:lang w:val="sk-SK"/>
        </w:rPr>
        <w:lastRenderedPageBreak/>
        <w:t>Používateľské rozhranie</w:t>
      </w:r>
      <w:bookmarkEnd w:id="38"/>
    </w:p>
    <w:p w:rsidR="009F7912" w:rsidRPr="00B04E83" w:rsidRDefault="009F7912" w:rsidP="009F7912">
      <w:pPr>
        <w:pStyle w:val="Nadpis3"/>
        <w:rPr>
          <w:lang w:val="sk-SK"/>
        </w:rPr>
      </w:pPr>
      <w:bookmarkStart w:id="39" w:name="_Toc371957601"/>
      <w:r w:rsidRPr="00B04E83">
        <w:rPr>
          <w:lang w:val="sk-SK"/>
        </w:rPr>
        <w:t xml:space="preserve">Import </w:t>
      </w:r>
      <w:r w:rsidR="002E0778" w:rsidRPr="00B04E83">
        <w:rPr>
          <w:lang w:val="sk-SK"/>
        </w:rPr>
        <w:t>výsledkov (obr. 2)</w:t>
      </w:r>
      <w:bookmarkEnd w:id="39"/>
    </w:p>
    <w:p w:rsidR="00703A20" w:rsidRPr="00B04E83" w:rsidRDefault="009F7912" w:rsidP="009F7912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Administrátor v </w:t>
      </w:r>
      <w:proofErr w:type="spellStart"/>
      <w:r w:rsidRPr="00B04E83">
        <w:rPr>
          <w:sz w:val="24"/>
          <w:szCs w:val="24"/>
          <w:lang w:val="sk-SK"/>
        </w:rPr>
        <w:t>back</w:t>
      </w:r>
      <w:proofErr w:type="spellEnd"/>
      <w:r w:rsidRPr="00B04E83">
        <w:rPr>
          <w:sz w:val="24"/>
          <w:szCs w:val="24"/>
          <w:lang w:val="sk-SK"/>
        </w:rPr>
        <w:t xml:space="preserve"> </w:t>
      </w:r>
      <w:proofErr w:type="spellStart"/>
      <w:r w:rsidRPr="00B04E83">
        <w:rPr>
          <w:sz w:val="24"/>
          <w:szCs w:val="24"/>
          <w:lang w:val="sk-SK"/>
        </w:rPr>
        <w:t>end-e</w:t>
      </w:r>
      <w:proofErr w:type="spellEnd"/>
      <w:r w:rsidRPr="00B04E83">
        <w:rPr>
          <w:sz w:val="24"/>
          <w:szCs w:val="24"/>
          <w:lang w:val="sk-SK"/>
        </w:rPr>
        <w:t xml:space="preserve"> systému, pomocou príslušného tlačidla, zvolí </w:t>
      </w:r>
      <w:proofErr w:type="spellStart"/>
      <w:r w:rsidRPr="00B04E83">
        <w:rPr>
          <w:sz w:val="24"/>
          <w:szCs w:val="24"/>
          <w:lang w:val="sk-SK"/>
        </w:rPr>
        <w:t>csv</w:t>
      </w:r>
      <w:proofErr w:type="spellEnd"/>
      <w:r w:rsidRPr="00B04E83">
        <w:rPr>
          <w:sz w:val="24"/>
          <w:szCs w:val="24"/>
          <w:lang w:val="sk-SK"/>
        </w:rPr>
        <w:t xml:space="preserve"> súbor, ktorý  má presne špecifikovaný formát. Po importe sa zobrazí výsledok operácie s možnosťou korekcie. Korekcia importovaných údajov bude prehľadná a používateľsky priateľská. Hráči, ktorí sa v databáze pred importom nenachádzali budú farebne odlíšení</w:t>
      </w:r>
      <w:r w:rsidR="00CE2591" w:rsidRPr="00B04E83">
        <w:rPr>
          <w:sz w:val="24"/>
          <w:szCs w:val="24"/>
          <w:lang w:val="sk-SK"/>
        </w:rPr>
        <w:t xml:space="preserve"> od</w:t>
      </w:r>
      <w:r w:rsidRPr="00B04E83">
        <w:rPr>
          <w:sz w:val="24"/>
          <w:szCs w:val="24"/>
          <w:lang w:val="sk-SK"/>
        </w:rPr>
        <w:t xml:space="preserve"> hráč</w:t>
      </w:r>
      <w:r w:rsidR="00CE2591" w:rsidRPr="00B04E83">
        <w:rPr>
          <w:sz w:val="24"/>
          <w:szCs w:val="24"/>
          <w:lang w:val="sk-SK"/>
        </w:rPr>
        <w:t>ov</w:t>
      </w:r>
      <w:r w:rsidRPr="00B04E83">
        <w:rPr>
          <w:sz w:val="24"/>
          <w:szCs w:val="24"/>
          <w:lang w:val="sk-SK"/>
        </w:rPr>
        <w:t xml:space="preserve"> ktor</w:t>
      </w:r>
      <w:r w:rsidR="00CE2591" w:rsidRPr="00B04E83">
        <w:rPr>
          <w:sz w:val="24"/>
          <w:szCs w:val="24"/>
          <w:lang w:val="sk-SK"/>
        </w:rPr>
        <w:t>ých podobnosť v mene systém vyhodnotí</w:t>
      </w:r>
      <w:r w:rsidRPr="00B04E83">
        <w:rPr>
          <w:sz w:val="24"/>
          <w:szCs w:val="24"/>
          <w:lang w:val="sk-SK"/>
        </w:rPr>
        <w:t xml:space="preserve"> </w:t>
      </w:r>
      <w:r w:rsidR="00CE2591" w:rsidRPr="00B04E83">
        <w:rPr>
          <w:sz w:val="24"/>
          <w:szCs w:val="24"/>
          <w:lang w:val="sk-SK"/>
        </w:rPr>
        <w:t>ako pozitívnu.</w:t>
      </w:r>
    </w:p>
    <w:p w:rsidR="00CE2591" w:rsidRPr="00B04E83" w:rsidRDefault="00CE2591" w:rsidP="00CE2591">
      <w:pPr>
        <w:pStyle w:val="Nadpis3"/>
        <w:rPr>
          <w:lang w:val="sk-SK"/>
        </w:rPr>
      </w:pPr>
      <w:bookmarkStart w:id="40" w:name="_Toc371957602"/>
      <w:r w:rsidRPr="00B04E83">
        <w:rPr>
          <w:lang w:val="sk-SK"/>
        </w:rPr>
        <w:t>Manuálne pridávanie dát</w:t>
      </w:r>
      <w:r w:rsidR="002E0778" w:rsidRPr="00B04E83">
        <w:rPr>
          <w:lang w:val="sk-SK"/>
        </w:rPr>
        <w:t xml:space="preserve"> (obr. 3)</w:t>
      </w:r>
      <w:bookmarkEnd w:id="40"/>
    </w:p>
    <w:p w:rsidR="00703A20" w:rsidRPr="00B04E83" w:rsidRDefault="00CE2591" w:rsidP="00CE2591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Administrátor ručne vyplní názov turnaja, a zadáva výsledky jednotlivých hráčov. Administrátor vyberie koľko kôl daný hráč odohral a či sa zúčastnil finále a </w:t>
      </w:r>
      <w:proofErr w:type="spellStart"/>
      <w:r w:rsidRPr="00B04E83">
        <w:rPr>
          <w:sz w:val="24"/>
          <w:szCs w:val="24"/>
          <w:lang w:val="sk-SK"/>
        </w:rPr>
        <w:t>daľšie</w:t>
      </w:r>
      <w:proofErr w:type="spellEnd"/>
      <w:r w:rsidRPr="00B04E83">
        <w:rPr>
          <w:sz w:val="24"/>
          <w:szCs w:val="24"/>
          <w:lang w:val="sk-SK"/>
        </w:rPr>
        <w:t xml:space="preserve"> požadované informácie.</w:t>
      </w:r>
    </w:p>
    <w:p w:rsidR="00CE2591" w:rsidRPr="00B04E83" w:rsidRDefault="00CE2591" w:rsidP="00CE2591">
      <w:pPr>
        <w:pStyle w:val="Nadpis3"/>
        <w:rPr>
          <w:lang w:val="sk-SK"/>
        </w:rPr>
      </w:pPr>
      <w:bookmarkStart w:id="41" w:name="_Toc371957603"/>
      <w:r w:rsidRPr="00B04E83">
        <w:rPr>
          <w:lang w:val="sk-SK"/>
        </w:rPr>
        <w:t>Editácia hráčov, turnajov</w:t>
      </w:r>
      <w:r w:rsidR="002E0778" w:rsidRPr="00B04E83">
        <w:rPr>
          <w:lang w:val="sk-SK"/>
        </w:rPr>
        <w:t xml:space="preserve"> (obr. 3)</w:t>
      </w:r>
      <w:bookmarkEnd w:id="41"/>
    </w:p>
    <w:p w:rsidR="00703A20" w:rsidRPr="00B04E83" w:rsidRDefault="00CE2591" w:rsidP="00CE2591">
      <w:pPr>
        <w:rPr>
          <w:noProof/>
          <w:sz w:val="24"/>
          <w:szCs w:val="24"/>
          <w:lang w:val="sk-SK"/>
        </w:rPr>
      </w:pPr>
      <w:r w:rsidRPr="00B04E83">
        <w:rPr>
          <w:noProof/>
          <w:sz w:val="24"/>
          <w:szCs w:val="24"/>
          <w:lang w:val="sk-SK"/>
        </w:rPr>
        <w:t>Administrátor zvolí turnaj/hráča zo zoznamu turnajov. Údaje na editáciu sa zobrazia v editovacom formulári. Editovací formulár je totožný s formulárom na manuálne pridávanie. Administrátor následne ručne upraví vybrané položky.</w:t>
      </w:r>
    </w:p>
    <w:p w:rsidR="00CE2591" w:rsidRPr="00B04E83" w:rsidRDefault="00CE2591" w:rsidP="00CE2591">
      <w:pPr>
        <w:pStyle w:val="Nadpis3"/>
        <w:rPr>
          <w:lang w:val="sk-SK"/>
        </w:rPr>
      </w:pPr>
      <w:bookmarkStart w:id="42" w:name="_Toc371957604"/>
      <w:r w:rsidRPr="00B04E83">
        <w:rPr>
          <w:lang w:val="sk-SK"/>
        </w:rPr>
        <w:t xml:space="preserve">Potvrdzovanie </w:t>
      </w:r>
      <w:r w:rsidR="002E0778" w:rsidRPr="00B04E83">
        <w:rPr>
          <w:lang w:val="sk-SK"/>
        </w:rPr>
        <w:t>registrácií hráčov (obr. 4)</w:t>
      </w:r>
      <w:bookmarkEnd w:id="42"/>
    </w:p>
    <w:p w:rsidR="00703A20" w:rsidRPr="00B04E83" w:rsidRDefault="00CE2591" w:rsidP="00CE2591">
      <w:pPr>
        <w:rPr>
          <w:noProof/>
          <w:sz w:val="24"/>
          <w:szCs w:val="24"/>
          <w:lang w:val="sk-SK"/>
        </w:rPr>
      </w:pPr>
      <w:r w:rsidRPr="00B04E83">
        <w:rPr>
          <w:noProof/>
          <w:sz w:val="24"/>
          <w:szCs w:val="24"/>
          <w:lang w:val="sk-SK"/>
        </w:rPr>
        <w:t>Potvrdzovanie registrácii využíva rovnaké rozhranie pri užívateľom vytvorenom profile ako aj automatickým procesom importu. Administrátorovi sa v administrátorskom rozhraní v sekcii „PLAYERS“ zobrazia všetci používatelia čakajúci na schválenie. Tu ich bude môcť schváliť pomocou tlačidla.</w:t>
      </w:r>
    </w:p>
    <w:p w:rsidR="00CE2591" w:rsidRPr="00B04E83" w:rsidRDefault="00CE2591" w:rsidP="00CE2591">
      <w:pPr>
        <w:pStyle w:val="Nadpis3"/>
        <w:rPr>
          <w:lang w:val="sk-SK"/>
        </w:rPr>
      </w:pPr>
      <w:bookmarkStart w:id="43" w:name="_Toc371957605"/>
      <w:r w:rsidRPr="00B04E83">
        <w:rPr>
          <w:lang w:val="sk-SK"/>
        </w:rPr>
        <w:t>Vytváranie turnajov</w:t>
      </w:r>
      <w:bookmarkEnd w:id="43"/>
    </w:p>
    <w:p w:rsidR="00703A20" w:rsidRPr="00B04E83" w:rsidRDefault="00CE2591" w:rsidP="00CE2591">
      <w:pPr>
        <w:rPr>
          <w:sz w:val="24"/>
          <w:szCs w:val="24"/>
          <w:lang w:val="sk-SK"/>
        </w:rPr>
      </w:pPr>
      <w:r w:rsidRPr="00B04E83">
        <w:rPr>
          <w:noProof/>
          <w:sz w:val="24"/>
          <w:szCs w:val="24"/>
          <w:lang w:val="sk-SK"/>
        </w:rPr>
        <w:t>Administrátor vyplní formulár, v ktorom budú vlastnosti turnaja (miesto, dátum, názov, počet kôl, možnosti stravy). Aministrátor si bude môcť pomocou checkboxov vybrať aké atribúty bude musieť hráč vyplniť.</w:t>
      </w:r>
    </w:p>
    <w:p w:rsidR="00CB0BA6" w:rsidRPr="00B04E83" w:rsidRDefault="00CB0BA6" w:rsidP="009F7912">
      <w:pPr>
        <w:pStyle w:val="Nadpis3"/>
        <w:rPr>
          <w:lang w:val="sk-SK"/>
        </w:rPr>
      </w:pPr>
      <w:bookmarkStart w:id="44" w:name="_Toc371957606"/>
      <w:r w:rsidRPr="00B04E83">
        <w:rPr>
          <w:lang w:val="sk-SK"/>
        </w:rPr>
        <w:t>Prihlasovanie sa na turnaj</w:t>
      </w:r>
      <w:bookmarkEnd w:id="44"/>
    </w:p>
    <w:p w:rsidR="00703A20" w:rsidRPr="00B04E83" w:rsidRDefault="00CB0BA6" w:rsidP="00CB0BA6">
      <w:pPr>
        <w:rPr>
          <w:noProof/>
          <w:sz w:val="24"/>
          <w:szCs w:val="24"/>
          <w:lang w:val="sk-SK"/>
        </w:rPr>
      </w:pPr>
      <w:r w:rsidRPr="00B04E83">
        <w:rPr>
          <w:noProof/>
          <w:sz w:val="24"/>
          <w:szCs w:val="24"/>
          <w:lang w:val="sk-SK"/>
        </w:rPr>
        <w:t>Hráč</w:t>
      </w:r>
      <w:r w:rsidR="009F7912" w:rsidRPr="00B04E83">
        <w:rPr>
          <w:noProof/>
          <w:sz w:val="24"/>
          <w:szCs w:val="24"/>
          <w:lang w:val="sk-SK"/>
        </w:rPr>
        <w:t xml:space="preserve"> zo zoznamu vyberie turnaj ktorého sa chce zúčastniť.</w:t>
      </w:r>
      <w:r w:rsidRPr="00B04E83">
        <w:rPr>
          <w:noProof/>
          <w:sz w:val="24"/>
          <w:szCs w:val="24"/>
          <w:lang w:val="sk-SK"/>
        </w:rPr>
        <w:t xml:space="preserve"> </w:t>
      </w:r>
      <w:r w:rsidR="009F7912" w:rsidRPr="00B04E83">
        <w:rPr>
          <w:noProof/>
          <w:sz w:val="24"/>
          <w:szCs w:val="24"/>
          <w:lang w:val="sk-SK"/>
        </w:rPr>
        <w:t>V</w:t>
      </w:r>
      <w:r w:rsidRPr="00B04E83">
        <w:rPr>
          <w:noProof/>
          <w:sz w:val="24"/>
          <w:szCs w:val="24"/>
          <w:lang w:val="sk-SK"/>
        </w:rPr>
        <w:t>yplní prihlasovacie údaje na turnaj (katégoria, v ktorej bude štartovať, strava) a následne potvrdí svoje prihlásenie</w:t>
      </w:r>
      <w:r w:rsidR="009F7912" w:rsidRPr="00B04E83">
        <w:rPr>
          <w:noProof/>
          <w:sz w:val="24"/>
          <w:szCs w:val="24"/>
          <w:lang w:val="sk-SK"/>
        </w:rPr>
        <w:t>. Systém hráča pridá do turnaju.</w:t>
      </w:r>
    </w:p>
    <w:p w:rsidR="009F7912" w:rsidRPr="00B04E83" w:rsidRDefault="009F7912" w:rsidP="009F7912">
      <w:pPr>
        <w:pStyle w:val="Nadpis3"/>
        <w:rPr>
          <w:lang w:val="sk-SK"/>
        </w:rPr>
      </w:pPr>
      <w:bookmarkStart w:id="45" w:name="_Toc371957607"/>
      <w:r w:rsidRPr="00B04E83">
        <w:rPr>
          <w:lang w:val="sk-SK"/>
        </w:rPr>
        <w:t>Odhlásenie z turnaja</w:t>
      </w:r>
      <w:bookmarkEnd w:id="45"/>
    </w:p>
    <w:p w:rsidR="00703A20" w:rsidRPr="00B04E83" w:rsidRDefault="009F7912" w:rsidP="00CB0BA6">
      <w:pPr>
        <w:rPr>
          <w:noProof/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Hráč vyberie turnaj zo zoznamu turnajov na ktoré je prihlásený. Potvrdí odhlásenie z turnaja. Systém hráča vymaže zo zoznamu hráčov prihlásených na turnaj.</w:t>
      </w:r>
    </w:p>
    <w:p w:rsidR="009F7912" w:rsidRPr="00B04E83" w:rsidRDefault="009F7912" w:rsidP="009F7912">
      <w:pPr>
        <w:pStyle w:val="Nadpis3"/>
        <w:rPr>
          <w:noProof/>
          <w:lang w:val="sk-SK"/>
        </w:rPr>
      </w:pPr>
      <w:bookmarkStart w:id="46" w:name="_Toc371957608"/>
      <w:r w:rsidRPr="00B04E83">
        <w:rPr>
          <w:noProof/>
          <w:lang w:val="sk-SK"/>
        </w:rPr>
        <w:t>Editácia profilu</w:t>
      </w:r>
      <w:bookmarkEnd w:id="46"/>
    </w:p>
    <w:p w:rsidR="009F7912" w:rsidRPr="00B04E83" w:rsidRDefault="009F7912" w:rsidP="00CB0BA6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Hráč má možnosť meniť svoju profilovú fotku, e-mail, popis. Tieto zmeny sa prejavia v databáze systému.</w:t>
      </w:r>
    </w:p>
    <w:p w:rsidR="009F7912" w:rsidRPr="00B04E83" w:rsidRDefault="00CE2591" w:rsidP="00CE2591">
      <w:pPr>
        <w:pStyle w:val="Nadpis3"/>
        <w:rPr>
          <w:lang w:val="sk-SK"/>
        </w:rPr>
      </w:pPr>
      <w:bookmarkStart w:id="47" w:name="_Toc371957609"/>
      <w:r w:rsidRPr="00B04E83">
        <w:rPr>
          <w:lang w:val="sk-SK"/>
        </w:rPr>
        <w:t>Prezeranie výsledkov</w:t>
      </w:r>
      <w:r w:rsidR="002E0778" w:rsidRPr="00B04E83">
        <w:rPr>
          <w:lang w:val="sk-SK"/>
        </w:rPr>
        <w:t xml:space="preserve"> (obr. 5)</w:t>
      </w:r>
      <w:bookmarkEnd w:id="47"/>
    </w:p>
    <w:p w:rsidR="002E0778" w:rsidRPr="00B04E83" w:rsidRDefault="00CE2591" w:rsidP="00CE2591">
      <w:pPr>
        <w:rPr>
          <w:noProof/>
          <w:sz w:val="24"/>
          <w:szCs w:val="24"/>
          <w:lang w:val="sk-SK"/>
        </w:rPr>
      </w:pPr>
      <w:r w:rsidRPr="00B04E83">
        <w:rPr>
          <w:noProof/>
          <w:sz w:val="24"/>
          <w:szCs w:val="24"/>
          <w:lang w:val="sk-SK"/>
        </w:rPr>
        <w:t>Návštevník alebo hráč si môže na úvodej stránke prezerať výsledky turnajov a hráčov na základe zvolených požiadaviek. Je možné kombinovať podmienky vyhľadávania, pričom predvolene budú nastavené všetky turnaje a všetci hráči. V takomto prípade sa zobrazí celkové poradie hráčov vo všetkých turnajoch. Hlavné pole s výsledkami bude obsahovať</w:t>
      </w:r>
      <w:r w:rsidR="002E0778" w:rsidRPr="00B04E83">
        <w:rPr>
          <w:noProof/>
          <w:sz w:val="24"/>
          <w:szCs w:val="24"/>
          <w:lang w:val="sk-SK"/>
        </w:rPr>
        <w:t xml:space="preserve"> </w:t>
      </w:r>
      <w:r w:rsidRPr="00B04E83">
        <w:rPr>
          <w:noProof/>
          <w:sz w:val="24"/>
          <w:szCs w:val="24"/>
          <w:lang w:val="sk-SK"/>
        </w:rPr>
        <w:t>výsledky rozdelené na základe kategórií.</w:t>
      </w:r>
    </w:p>
    <w:p w:rsidR="002E0778" w:rsidRPr="00B04E83" w:rsidRDefault="002E0778">
      <w:pPr>
        <w:suppressAutoHyphens w:val="0"/>
        <w:spacing w:before="0" w:after="200" w:line="276" w:lineRule="auto"/>
        <w:rPr>
          <w:noProof/>
          <w:sz w:val="24"/>
          <w:szCs w:val="24"/>
          <w:lang w:val="sk-SK"/>
        </w:rPr>
      </w:pPr>
      <w:r w:rsidRPr="00B04E83">
        <w:rPr>
          <w:noProof/>
          <w:sz w:val="24"/>
          <w:szCs w:val="24"/>
          <w:lang w:val="sk-SK"/>
        </w:rPr>
        <w:br w:type="page"/>
      </w:r>
    </w:p>
    <w:p w:rsidR="002E0778" w:rsidRPr="00B04E83" w:rsidRDefault="002E0778" w:rsidP="002E0778">
      <w:pPr>
        <w:jc w:val="center"/>
        <w:rPr>
          <w:noProof/>
          <w:sz w:val="24"/>
          <w:szCs w:val="24"/>
          <w:lang w:val="sk-SK"/>
        </w:rPr>
      </w:pPr>
      <w:r w:rsidRPr="00B04E83">
        <w:rPr>
          <w:noProof/>
          <w:lang w:val="sk-SK" w:eastAsia="sk-SK"/>
        </w:rPr>
        <w:lastRenderedPageBreak/>
        <w:drawing>
          <wp:inline distT="0" distB="0" distL="0" distR="0">
            <wp:extent cx="4703930" cy="2247900"/>
            <wp:effectExtent l="0" t="0" r="1905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n_inpo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998" cy="2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78" w:rsidRPr="00B04E83" w:rsidRDefault="002E0778" w:rsidP="002E0778">
      <w:pPr>
        <w:jc w:val="center"/>
        <w:rPr>
          <w:noProof/>
          <w:lang w:val="sk-SK"/>
        </w:rPr>
      </w:pPr>
      <w:r w:rsidRPr="00B04E83">
        <w:rPr>
          <w:noProof/>
          <w:lang w:val="sk-SK"/>
        </w:rPr>
        <w:t>Obr. 2: Import výsledkov.</w:t>
      </w:r>
    </w:p>
    <w:p w:rsidR="002E0778" w:rsidRPr="00B04E83" w:rsidRDefault="002E0778" w:rsidP="002E0778">
      <w:pPr>
        <w:jc w:val="center"/>
        <w:rPr>
          <w:noProof/>
          <w:lang w:val="sk-SK"/>
        </w:rPr>
      </w:pPr>
    </w:p>
    <w:p w:rsidR="002E0778" w:rsidRPr="00B04E83" w:rsidRDefault="002E0778" w:rsidP="002E0778">
      <w:pPr>
        <w:jc w:val="center"/>
        <w:rPr>
          <w:noProof/>
          <w:lang w:val="sk-SK"/>
        </w:rPr>
      </w:pPr>
      <w:r w:rsidRPr="00B04E83">
        <w:rPr>
          <w:noProof/>
          <w:lang w:val="sk-SK" w:eastAsia="sk-SK"/>
        </w:rPr>
        <w:drawing>
          <wp:inline distT="0" distB="0" distL="0" distR="0">
            <wp:extent cx="4676966" cy="4205770"/>
            <wp:effectExtent l="0" t="0" r="9525" b="4445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n_ad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915" cy="42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78" w:rsidRPr="00B04E83" w:rsidRDefault="002E0778" w:rsidP="002E0778">
      <w:pPr>
        <w:jc w:val="center"/>
        <w:rPr>
          <w:noProof/>
          <w:lang w:val="sk-SK"/>
        </w:rPr>
      </w:pPr>
      <w:r w:rsidRPr="00B04E83">
        <w:rPr>
          <w:noProof/>
          <w:lang w:val="sk-SK"/>
        </w:rPr>
        <w:t>Obr. 3: Editácia hráčov, turnajov.</w:t>
      </w:r>
    </w:p>
    <w:p w:rsidR="002E0778" w:rsidRPr="00B04E83" w:rsidRDefault="002E0778" w:rsidP="002E0778">
      <w:pPr>
        <w:jc w:val="center"/>
        <w:rPr>
          <w:noProof/>
          <w:lang w:val="sk-SK"/>
        </w:rPr>
      </w:pPr>
    </w:p>
    <w:p w:rsidR="002E0778" w:rsidRPr="00B04E83" w:rsidRDefault="002E0778" w:rsidP="002E0778">
      <w:pPr>
        <w:jc w:val="center"/>
        <w:rPr>
          <w:noProof/>
          <w:lang w:val="sk-SK"/>
        </w:rPr>
      </w:pPr>
      <w:r w:rsidRPr="00B04E83">
        <w:rPr>
          <w:noProof/>
          <w:lang w:val="sk-SK" w:eastAsia="sk-SK"/>
        </w:rPr>
        <w:lastRenderedPageBreak/>
        <w:drawing>
          <wp:inline distT="0" distB="0" distL="0" distR="0">
            <wp:extent cx="4981576" cy="2388070"/>
            <wp:effectExtent l="0" t="0" r="0" b="0"/>
            <wp:docPr id="42" name="Obrázok 42" descr="C:\Users\dago\Desktop\rozhranie\amin_players_cp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go\Desktop\rozhranie\amin_players_cpnfir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25" cy="238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778" w:rsidRPr="00B04E83" w:rsidRDefault="002E0778" w:rsidP="002E0778">
      <w:pPr>
        <w:jc w:val="center"/>
        <w:rPr>
          <w:noProof/>
          <w:lang w:val="sk-SK"/>
        </w:rPr>
      </w:pPr>
      <w:r w:rsidRPr="00B04E83">
        <w:rPr>
          <w:noProof/>
          <w:lang w:val="sk-SK"/>
        </w:rPr>
        <w:t>Obr. 4: Potvrdzovanie registrácií.</w:t>
      </w:r>
    </w:p>
    <w:p w:rsidR="002E0778" w:rsidRPr="00B04E83" w:rsidRDefault="002E0778" w:rsidP="002E0778">
      <w:pPr>
        <w:jc w:val="center"/>
        <w:rPr>
          <w:noProof/>
          <w:lang w:val="sk-SK"/>
        </w:rPr>
      </w:pPr>
    </w:p>
    <w:p w:rsidR="002E0778" w:rsidRPr="00B04E83" w:rsidRDefault="002E0778" w:rsidP="002E0778">
      <w:pPr>
        <w:jc w:val="center"/>
        <w:rPr>
          <w:noProof/>
          <w:lang w:val="sk-SK"/>
        </w:rPr>
      </w:pPr>
      <w:r w:rsidRPr="00B04E83">
        <w:rPr>
          <w:noProof/>
          <w:lang w:val="sk-SK" w:eastAsia="sk-SK"/>
        </w:rPr>
        <w:drawing>
          <wp:inline distT="0" distB="0" distL="0" distR="0">
            <wp:extent cx="5000626" cy="4459144"/>
            <wp:effectExtent l="0" t="0" r="0" b="0"/>
            <wp:docPr id="43" name="Obrázok 43" descr="C:\Users\dago\Desktop\rozhranie\user_home_vers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go\Desktop\rozhranie\user_home_version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34" cy="446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778" w:rsidRPr="00B04E83" w:rsidRDefault="002E0778" w:rsidP="002E0778">
      <w:pPr>
        <w:jc w:val="center"/>
        <w:rPr>
          <w:noProof/>
          <w:lang w:val="sk-SK"/>
        </w:rPr>
      </w:pPr>
      <w:r w:rsidRPr="00B04E83">
        <w:rPr>
          <w:noProof/>
          <w:lang w:val="sk-SK"/>
        </w:rPr>
        <w:t>Obr. 5: Prezeranie výsledkov.</w:t>
      </w:r>
    </w:p>
    <w:p w:rsidR="00CB0BA6" w:rsidRPr="00B04E83" w:rsidRDefault="00CB0BA6">
      <w:pPr>
        <w:suppressAutoHyphens w:val="0"/>
        <w:spacing w:before="0" w:after="200" w:line="276" w:lineRule="auto"/>
        <w:rPr>
          <w:b/>
          <w:i/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br w:type="page"/>
      </w:r>
    </w:p>
    <w:p w:rsidR="002F2748" w:rsidRPr="00B04E83" w:rsidRDefault="002F2748" w:rsidP="002F2748">
      <w:pPr>
        <w:pStyle w:val="Nadpis2"/>
        <w:rPr>
          <w:lang w:val="sk-SK"/>
        </w:rPr>
      </w:pPr>
      <w:bookmarkStart w:id="48" w:name="_Toc371957610"/>
      <w:proofErr w:type="spellStart"/>
      <w:r w:rsidRPr="00B04E83">
        <w:rPr>
          <w:lang w:val="sk-SK"/>
        </w:rPr>
        <w:lastRenderedPageBreak/>
        <w:t>Entitno</w:t>
      </w:r>
      <w:proofErr w:type="spellEnd"/>
      <w:r w:rsidRPr="00B04E83">
        <w:rPr>
          <w:lang w:val="sk-SK"/>
        </w:rPr>
        <w:t xml:space="preserve"> relačný diagram</w:t>
      </w:r>
      <w:bookmarkEnd w:id="48"/>
    </w:p>
    <w:p w:rsidR="002F2748" w:rsidRPr="00B04E83" w:rsidRDefault="002F2748" w:rsidP="002F2748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Diagram (obr. </w:t>
      </w:r>
      <w:r w:rsidR="002E0778" w:rsidRPr="00B04E83">
        <w:rPr>
          <w:sz w:val="24"/>
          <w:szCs w:val="24"/>
          <w:lang w:val="sk-SK"/>
        </w:rPr>
        <w:t>6</w:t>
      </w:r>
      <w:r w:rsidRPr="00B04E83">
        <w:rPr>
          <w:sz w:val="24"/>
          <w:szCs w:val="24"/>
          <w:lang w:val="sk-SK"/>
        </w:rPr>
        <w:t>) popisuje jednotlivé relácie medzi komponentmi aplikácie.</w:t>
      </w:r>
    </w:p>
    <w:p w:rsidR="002F2748" w:rsidRPr="00B04E83" w:rsidRDefault="002F2748" w:rsidP="002F2748">
      <w:pPr>
        <w:rPr>
          <w:sz w:val="24"/>
          <w:szCs w:val="24"/>
          <w:lang w:val="sk-SK"/>
        </w:rPr>
      </w:pPr>
    </w:p>
    <w:p w:rsidR="002F2748" w:rsidRPr="00B04E83" w:rsidRDefault="002F2748" w:rsidP="00CB0BA6">
      <w:pPr>
        <w:rPr>
          <w:sz w:val="24"/>
          <w:szCs w:val="24"/>
          <w:lang w:val="sk-SK"/>
        </w:rPr>
      </w:pPr>
      <w:r w:rsidRPr="00B04E83">
        <w:rPr>
          <w:noProof/>
          <w:lang w:val="sk-SK" w:eastAsia="sk-SK"/>
        </w:rPr>
        <w:drawing>
          <wp:inline distT="0" distB="0" distL="0" distR="0">
            <wp:extent cx="5760720" cy="5234500"/>
            <wp:effectExtent l="0" t="0" r="0" b="4445"/>
            <wp:docPr id="38" name="Picture 3" descr="D:\5.semester\tis\entitno_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5.semester\tis\entitno_re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48" w:rsidRPr="00B04E83" w:rsidRDefault="002F2748" w:rsidP="002F2748">
      <w:pPr>
        <w:jc w:val="center"/>
        <w:rPr>
          <w:lang w:val="sk-SK"/>
        </w:rPr>
      </w:pPr>
      <w:r w:rsidRPr="00B04E83">
        <w:rPr>
          <w:lang w:val="sk-SK"/>
        </w:rPr>
        <w:t xml:space="preserve">Obr. </w:t>
      </w:r>
      <w:r w:rsidR="002E0778" w:rsidRPr="00B04E83">
        <w:rPr>
          <w:lang w:val="sk-SK"/>
        </w:rPr>
        <w:t>6</w:t>
      </w:r>
      <w:r w:rsidR="00CB0BA6" w:rsidRPr="00B04E83">
        <w:rPr>
          <w:lang w:val="sk-SK"/>
        </w:rPr>
        <w:t xml:space="preserve">: </w:t>
      </w:r>
      <w:proofErr w:type="spellStart"/>
      <w:r w:rsidR="00CB0BA6" w:rsidRPr="00B04E83">
        <w:rPr>
          <w:lang w:val="sk-SK"/>
        </w:rPr>
        <w:t>Entitno</w:t>
      </w:r>
      <w:proofErr w:type="spellEnd"/>
      <w:r w:rsidR="00CB0BA6" w:rsidRPr="00B04E83">
        <w:rPr>
          <w:lang w:val="sk-SK"/>
        </w:rPr>
        <w:t xml:space="preserve"> relačný diagram systému.</w:t>
      </w:r>
    </w:p>
    <w:p w:rsidR="002F2748" w:rsidRPr="00B04E83" w:rsidRDefault="002F2748">
      <w:pPr>
        <w:suppressAutoHyphens w:val="0"/>
        <w:spacing w:before="0" w:after="200" w:line="276" w:lineRule="auto"/>
        <w:rPr>
          <w:sz w:val="24"/>
          <w:szCs w:val="24"/>
          <w:lang w:val="sk-SK"/>
        </w:rPr>
      </w:pPr>
    </w:p>
    <w:p w:rsidR="00CB0BA6" w:rsidRPr="00B04E83" w:rsidRDefault="00CB0BA6">
      <w:pPr>
        <w:suppressAutoHyphens w:val="0"/>
        <w:spacing w:before="0" w:after="200" w:line="276" w:lineRule="auto"/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br w:type="page"/>
      </w:r>
    </w:p>
    <w:p w:rsidR="002F2748" w:rsidRPr="00B04E83" w:rsidRDefault="00CB0BA6" w:rsidP="00CB0BA6">
      <w:pPr>
        <w:pStyle w:val="Nadpis2"/>
        <w:rPr>
          <w:lang w:val="sk-SK"/>
        </w:rPr>
      </w:pPr>
      <w:bookmarkStart w:id="49" w:name="_Toc371957611"/>
      <w:r w:rsidRPr="00B04E83">
        <w:rPr>
          <w:lang w:val="sk-SK"/>
        </w:rPr>
        <w:lastRenderedPageBreak/>
        <w:t>Stavový diagram</w:t>
      </w:r>
      <w:bookmarkEnd w:id="49"/>
    </w:p>
    <w:p w:rsidR="00CB0BA6" w:rsidRPr="00B04E83" w:rsidRDefault="00CB0BA6" w:rsidP="00CB0BA6">
      <w:pPr>
        <w:rPr>
          <w:sz w:val="22"/>
          <w:szCs w:val="22"/>
          <w:lang w:val="sk-SK"/>
        </w:rPr>
      </w:pPr>
      <w:r w:rsidRPr="00B04E83">
        <w:rPr>
          <w:sz w:val="22"/>
          <w:szCs w:val="22"/>
          <w:lang w:val="sk-SK"/>
        </w:rPr>
        <w:t xml:space="preserve">Stavový diagram importu výsledkov (obr. </w:t>
      </w:r>
      <w:r w:rsidR="002E0778" w:rsidRPr="00B04E83">
        <w:rPr>
          <w:sz w:val="22"/>
          <w:szCs w:val="22"/>
          <w:lang w:val="sk-SK"/>
        </w:rPr>
        <w:t>7</w:t>
      </w:r>
      <w:r w:rsidRPr="00B04E83">
        <w:rPr>
          <w:sz w:val="22"/>
          <w:szCs w:val="22"/>
          <w:lang w:val="sk-SK"/>
        </w:rPr>
        <w:t>) znázorňuje postupnosť stavov, ktorými prechádza vkladaný turnaj od prihlásenia administrátora cez jeho vytvorenie a upravenie až po stav kedy sa vo finálnej podobe dostáva do databázy.</w:t>
      </w:r>
    </w:p>
    <w:p w:rsidR="00CB0BA6" w:rsidRPr="00B04E83" w:rsidRDefault="00CB0BA6" w:rsidP="00CB0BA6">
      <w:pPr>
        <w:rPr>
          <w:sz w:val="24"/>
          <w:szCs w:val="24"/>
          <w:lang w:val="sk-SK"/>
        </w:rPr>
      </w:pPr>
    </w:p>
    <w:p w:rsidR="00CB0BA6" w:rsidRPr="00B04E83" w:rsidRDefault="00CB0BA6" w:rsidP="00CB0BA6">
      <w:pPr>
        <w:suppressAutoHyphens w:val="0"/>
        <w:spacing w:before="0" w:after="200" w:line="276" w:lineRule="auto"/>
        <w:jc w:val="center"/>
        <w:rPr>
          <w:sz w:val="24"/>
          <w:szCs w:val="24"/>
          <w:lang w:val="sk-SK"/>
        </w:rPr>
      </w:pPr>
      <w:r w:rsidRPr="00B04E83">
        <w:rPr>
          <w:noProof/>
          <w:lang w:val="sk-SK" w:eastAsia="sk-SK"/>
        </w:rPr>
        <w:drawing>
          <wp:inline distT="0" distB="0" distL="0" distR="0">
            <wp:extent cx="5735320" cy="6071870"/>
            <wp:effectExtent l="0" t="0" r="0" b="5080"/>
            <wp:docPr id="39" name="Picture 4" descr="D:\5.semester\tis\diagrams\stat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.semester\tis\diagrams\statediagram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60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778" w:rsidRPr="00B04E83" w:rsidRDefault="00CB0BA6" w:rsidP="00B04E83">
      <w:pPr>
        <w:suppressAutoHyphens w:val="0"/>
        <w:spacing w:before="0" w:after="200" w:line="276" w:lineRule="auto"/>
        <w:jc w:val="center"/>
        <w:rPr>
          <w:lang w:val="sk-SK"/>
        </w:rPr>
      </w:pPr>
      <w:r w:rsidRPr="00B04E83">
        <w:rPr>
          <w:lang w:val="sk-SK"/>
        </w:rPr>
        <w:t xml:space="preserve">Obr. </w:t>
      </w:r>
      <w:r w:rsidR="002E0778" w:rsidRPr="00B04E83">
        <w:rPr>
          <w:lang w:val="sk-SK"/>
        </w:rPr>
        <w:t>7</w:t>
      </w:r>
      <w:r w:rsidRPr="00B04E83">
        <w:rPr>
          <w:lang w:val="sk-SK"/>
        </w:rPr>
        <w:t>: Stavový diagram importu výsledkov</w:t>
      </w:r>
      <w:bookmarkStart w:id="50" w:name="_Toc339821004"/>
      <w:bookmarkEnd w:id="3"/>
    </w:p>
    <w:p w:rsidR="00B04E83" w:rsidRPr="00B04E83" w:rsidRDefault="00B04E83">
      <w:pPr>
        <w:suppressAutoHyphens w:val="0"/>
        <w:spacing w:before="0" w:after="200" w:line="276" w:lineRule="auto"/>
        <w:rPr>
          <w:b/>
          <w:kern w:val="1"/>
          <w:sz w:val="36"/>
          <w:szCs w:val="36"/>
          <w:lang w:val="sk-SK"/>
        </w:rPr>
      </w:pPr>
      <w:r w:rsidRPr="00B04E83">
        <w:rPr>
          <w:sz w:val="36"/>
          <w:szCs w:val="36"/>
          <w:lang w:val="sk-SK"/>
        </w:rPr>
        <w:br w:type="page"/>
      </w:r>
    </w:p>
    <w:p w:rsidR="00B04E83" w:rsidRPr="00B04E83" w:rsidRDefault="00B04E83" w:rsidP="00B04E83">
      <w:pPr>
        <w:pStyle w:val="Nadpis1"/>
        <w:rPr>
          <w:szCs w:val="36"/>
          <w:lang w:val="sk-SK"/>
        </w:rPr>
      </w:pPr>
      <w:bookmarkStart w:id="51" w:name="_Toc371957612"/>
      <w:r w:rsidRPr="00B04E83">
        <w:rPr>
          <w:szCs w:val="36"/>
          <w:lang w:val="sk-SK"/>
        </w:rPr>
        <w:lastRenderedPageBreak/>
        <w:t>Analýza technológií</w:t>
      </w:r>
      <w:bookmarkEnd w:id="51"/>
    </w:p>
    <w:p w:rsidR="00B04E83" w:rsidRPr="00B04E83" w:rsidRDefault="00B04E83" w:rsidP="00B04E83">
      <w:pPr>
        <w:pStyle w:val="Nadpis2"/>
        <w:rPr>
          <w:lang w:val="sk-SK"/>
        </w:rPr>
      </w:pPr>
      <w:bookmarkStart w:id="52" w:name="_Toc371957613"/>
      <w:r w:rsidRPr="00B04E83">
        <w:rPr>
          <w:lang w:val="sk-SK"/>
        </w:rPr>
        <w:t>Prístup</w:t>
      </w:r>
      <w:bookmarkEnd w:id="52"/>
    </w:p>
    <w:p w:rsidR="00B04E83" w:rsidRDefault="00B04E83" w:rsidP="00B04E83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>Systém bude vytvorený ako webová aplikácia, ktorá bude pracovať s on-line databázou. Vyhľadávanie a ostatné funkcie budú taktiež prístupné on-line pre akéhokoľvek používateľa systému.</w:t>
      </w:r>
    </w:p>
    <w:p w:rsidR="00703A20" w:rsidRPr="00B04E83" w:rsidRDefault="00703A20" w:rsidP="00B04E83">
      <w:pPr>
        <w:rPr>
          <w:sz w:val="24"/>
          <w:szCs w:val="24"/>
          <w:lang w:val="sk-SK"/>
        </w:rPr>
      </w:pPr>
    </w:p>
    <w:p w:rsidR="00B04E83" w:rsidRPr="00B04E83" w:rsidRDefault="00B04E83" w:rsidP="00B04E83">
      <w:pPr>
        <w:pStyle w:val="Nadpis2"/>
        <w:rPr>
          <w:lang w:val="sk-SK"/>
        </w:rPr>
      </w:pPr>
      <w:bookmarkStart w:id="53" w:name="_Toc371957614"/>
      <w:r w:rsidRPr="00B04E83">
        <w:rPr>
          <w:lang w:val="sk-SK"/>
        </w:rPr>
        <w:t>Technológie</w:t>
      </w:r>
      <w:bookmarkEnd w:id="53"/>
    </w:p>
    <w:p w:rsidR="007E57E4" w:rsidRDefault="00B04E83" w:rsidP="00B04E83">
      <w:pPr>
        <w:rPr>
          <w:sz w:val="24"/>
          <w:szCs w:val="24"/>
          <w:lang w:val="sk-SK"/>
        </w:rPr>
      </w:pPr>
      <w:r w:rsidRPr="00B04E83">
        <w:rPr>
          <w:sz w:val="24"/>
          <w:szCs w:val="24"/>
          <w:lang w:val="sk-SK"/>
        </w:rPr>
        <w:t xml:space="preserve">Na vývoj aplikácie budeme používať </w:t>
      </w:r>
      <w:proofErr w:type="spellStart"/>
      <w:r w:rsidRPr="00B04E83">
        <w:rPr>
          <w:sz w:val="24"/>
          <w:szCs w:val="24"/>
          <w:lang w:val="sk-SK"/>
        </w:rPr>
        <w:t>frame</w:t>
      </w:r>
      <w:r>
        <w:rPr>
          <w:sz w:val="24"/>
          <w:szCs w:val="24"/>
          <w:lang w:val="sk-SK"/>
        </w:rPr>
        <w:t>w</w:t>
      </w:r>
      <w:r w:rsidRPr="00B04E83">
        <w:rPr>
          <w:sz w:val="24"/>
          <w:szCs w:val="24"/>
          <w:lang w:val="sk-SK"/>
        </w:rPr>
        <w:t>ork</w:t>
      </w:r>
      <w:proofErr w:type="spellEnd"/>
      <w:r w:rsidRPr="00B04E83">
        <w:rPr>
          <w:sz w:val="24"/>
          <w:szCs w:val="24"/>
          <w:lang w:val="sk-SK"/>
        </w:rPr>
        <w:t xml:space="preserve"> </w:t>
      </w:r>
      <w:proofErr w:type="spellStart"/>
      <w:r w:rsidRPr="00B04E83">
        <w:rPr>
          <w:sz w:val="24"/>
          <w:szCs w:val="24"/>
          <w:lang w:val="sk-SK"/>
        </w:rPr>
        <w:t>CodeIgniter</w:t>
      </w:r>
      <w:proofErr w:type="spellEnd"/>
      <w:r w:rsidRPr="00B04E83">
        <w:rPr>
          <w:sz w:val="24"/>
          <w:szCs w:val="24"/>
          <w:lang w:val="sk-SK"/>
        </w:rPr>
        <w:t xml:space="preserve">. Na ukladanie dát bude aplikácia využívať </w:t>
      </w:r>
      <w:proofErr w:type="spellStart"/>
      <w:r w:rsidRPr="00B04E83">
        <w:rPr>
          <w:sz w:val="24"/>
          <w:szCs w:val="24"/>
          <w:lang w:val="sk-SK"/>
        </w:rPr>
        <w:t>MySQL</w:t>
      </w:r>
      <w:proofErr w:type="spellEnd"/>
      <w:r w:rsidRPr="00B04E83">
        <w:rPr>
          <w:sz w:val="24"/>
          <w:szCs w:val="24"/>
          <w:lang w:val="sk-SK"/>
        </w:rPr>
        <w:t xml:space="preserve"> databázu</w:t>
      </w:r>
      <w:r>
        <w:rPr>
          <w:sz w:val="24"/>
          <w:szCs w:val="24"/>
          <w:lang w:val="sk-SK"/>
        </w:rPr>
        <w:t>.</w:t>
      </w:r>
      <w:r>
        <w:rPr>
          <w:sz w:val="24"/>
          <w:szCs w:val="24"/>
          <w:lang w:val="sk-SK"/>
        </w:rPr>
        <w:br/>
        <w:t>Pre tieto technológie sme sa rozhodli z dôvodu prehľadnej dokumentácie, a množstva ľahko prístupných príkladov.</w:t>
      </w:r>
    </w:p>
    <w:p w:rsidR="007E57E4" w:rsidRDefault="00B04E83" w:rsidP="00B04E83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Taktiež</w:t>
      </w:r>
      <w:r w:rsidR="007E57E4">
        <w:rPr>
          <w:sz w:val="24"/>
          <w:szCs w:val="24"/>
          <w:lang w:val="sk-SK"/>
        </w:rPr>
        <w:t xml:space="preserve"> majú jednoduchú a spoľahlivú architektúru a</w:t>
      </w:r>
      <w:r>
        <w:rPr>
          <w:sz w:val="24"/>
          <w:szCs w:val="24"/>
          <w:lang w:val="sk-SK"/>
        </w:rPr>
        <w:t xml:space="preserve"> obsahujú veľa funkcií ktoré nám pomôžu minimalizovať čas strávený implementáciou.</w:t>
      </w:r>
    </w:p>
    <w:p w:rsidR="00B04E83" w:rsidRDefault="00B04E83" w:rsidP="00B04E83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Nemalú úlohu vo výbere zohrali aj predchádzajúce pozitívne skúsenosti </w:t>
      </w:r>
      <w:r w:rsidR="007E57E4">
        <w:rPr>
          <w:sz w:val="24"/>
          <w:szCs w:val="24"/>
          <w:lang w:val="sk-SK"/>
        </w:rPr>
        <w:t>s týmito riešeniami u viacerých členov tímu.</w:t>
      </w:r>
    </w:p>
    <w:p w:rsidR="007E57E4" w:rsidRDefault="007E57E4" w:rsidP="00B04E83">
      <w:pPr>
        <w:rPr>
          <w:sz w:val="24"/>
          <w:szCs w:val="24"/>
          <w:lang w:val="sk-SK"/>
        </w:rPr>
      </w:pPr>
    </w:p>
    <w:p w:rsidR="007E57E4" w:rsidRDefault="007E57E4" w:rsidP="00B04E83">
      <w:pPr>
        <w:rPr>
          <w:sz w:val="24"/>
          <w:szCs w:val="24"/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53735" cy="3778250"/>
            <wp:effectExtent l="0" t="0" r="0" b="0"/>
            <wp:docPr id="44" name="Picture 3" descr="H:\typical-cake-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ypical-cake-reques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E4" w:rsidRDefault="007E57E4" w:rsidP="007E57E4">
      <w:pPr>
        <w:jc w:val="center"/>
        <w:rPr>
          <w:lang w:val="sk-SK"/>
        </w:rPr>
      </w:pPr>
      <w:r>
        <w:rPr>
          <w:lang w:val="sk-SK"/>
        </w:rPr>
        <w:t xml:space="preserve">Obr. 8: Architektúra </w:t>
      </w:r>
      <w:proofErr w:type="spellStart"/>
      <w:r>
        <w:rPr>
          <w:lang w:val="sk-SK"/>
        </w:rPr>
        <w:t>frameworku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CodeIgniter</w:t>
      </w:r>
      <w:proofErr w:type="spellEnd"/>
      <w:r>
        <w:rPr>
          <w:lang w:val="sk-SK"/>
        </w:rPr>
        <w:t>.</w:t>
      </w:r>
    </w:p>
    <w:p w:rsidR="007E57E4" w:rsidRDefault="007E57E4">
      <w:pPr>
        <w:suppressAutoHyphens w:val="0"/>
        <w:spacing w:before="0" w:after="200" w:line="276" w:lineRule="auto"/>
        <w:rPr>
          <w:lang w:val="sk-SK"/>
        </w:rPr>
      </w:pPr>
      <w:r>
        <w:rPr>
          <w:lang w:val="sk-SK"/>
        </w:rPr>
        <w:br w:type="page"/>
      </w:r>
    </w:p>
    <w:p w:rsidR="007E57E4" w:rsidRDefault="007E57E4" w:rsidP="007E57E4">
      <w:pPr>
        <w:pStyle w:val="Nadpis1"/>
        <w:rPr>
          <w:szCs w:val="36"/>
          <w:lang w:val="sk-SK"/>
        </w:rPr>
      </w:pPr>
      <w:bookmarkStart w:id="54" w:name="_Toc371957615"/>
      <w:r w:rsidRPr="007E57E4">
        <w:rPr>
          <w:szCs w:val="36"/>
          <w:lang w:val="sk-SK"/>
        </w:rPr>
        <w:lastRenderedPageBreak/>
        <w:t>Komponenty Systému</w:t>
      </w:r>
      <w:bookmarkEnd w:id="54"/>
    </w:p>
    <w:p w:rsidR="00B10434" w:rsidRPr="00B10434" w:rsidRDefault="00B10434" w:rsidP="00B10434">
      <w:pPr>
        <w:rPr>
          <w:sz w:val="24"/>
          <w:szCs w:val="24"/>
          <w:lang w:val="sk-SK"/>
        </w:rPr>
      </w:pPr>
    </w:p>
    <w:p w:rsidR="007E57E4" w:rsidRPr="007E57E4" w:rsidRDefault="007E57E4" w:rsidP="007E57E4">
      <w:pPr>
        <w:rPr>
          <w:sz w:val="24"/>
          <w:szCs w:val="24"/>
          <w:lang w:val="sk-SK"/>
        </w:rPr>
      </w:pPr>
      <w:r>
        <w:rPr>
          <w:sz w:val="24"/>
          <w:szCs w:val="24"/>
          <w:lang w:val="sk-SK" w:eastAsia="en-US"/>
        </w:rPr>
        <w:t>K</w:t>
      </w:r>
      <w:r w:rsidRPr="007E57E4">
        <w:rPr>
          <w:sz w:val="24"/>
          <w:szCs w:val="24"/>
          <w:lang w:val="sk-SK" w:eastAsia="en-US"/>
        </w:rPr>
        <w:t>apitol</w:t>
      </w:r>
      <w:r>
        <w:rPr>
          <w:sz w:val="24"/>
          <w:szCs w:val="24"/>
          <w:lang w:val="sk-SK" w:eastAsia="en-US"/>
        </w:rPr>
        <w:t>a</w:t>
      </w:r>
      <w:r w:rsidRPr="007E57E4">
        <w:rPr>
          <w:sz w:val="24"/>
          <w:szCs w:val="24"/>
          <w:lang w:val="sk-SK" w:eastAsia="en-US"/>
        </w:rPr>
        <w:t xml:space="preserve"> </w:t>
      </w:r>
      <w:r>
        <w:rPr>
          <w:sz w:val="24"/>
          <w:szCs w:val="24"/>
          <w:lang w:val="sk-SK" w:eastAsia="en-US"/>
        </w:rPr>
        <w:t>obsahuje</w:t>
      </w:r>
      <w:r w:rsidRPr="007E57E4">
        <w:rPr>
          <w:sz w:val="24"/>
          <w:szCs w:val="24"/>
          <w:lang w:val="sk-SK" w:eastAsia="en-US"/>
        </w:rPr>
        <w:t xml:space="preserve"> pop</w:t>
      </w:r>
      <w:r>
        <w:rPr>
          <w:sz w:val="24"/>
          <w:szCs w:val="24"/>
          <w:lang w:val="sk-SK" w:eastAsia="en-US"/>
        </w:rPr>
        <w:t>i</w:t>
      </w:r>
      <w:r w:rsidRPr="007E57E4">
        <w:rPr>
          <w:sz w:val="24"/>
          <w:szCs w:val="24"/>
          <w:lang w:val="sk-SK" w:eastAsia="en-US"/>
        </w:rPr>
        <w:t>s jednotliv</w:t>
      </w:r>
      <w:r>
        <w:rPr>
          <w:sz w:val="24"/>
          <w:szCs w:val="24"/>
          <w:lang w:val="sk-SK" w:eastAsia="en-US"/>
        </w:rPr>
        <w:t>ých</w:t>
      </w:r>
      <w:r w:rsidRPr="007E57E4">
        <w:rPr>
          <w:sz w:val="24"/>
          <w:szCs w:val="24"/>
          <w:lang w:val="sk-SK" w:eastAsia="en-US"/>
        </w:rPr>
        <w:t xml:space="preserve"> komponent</w:t>
      </w:r>
      <w:r>
        <w:rPr>
          <w:sz w:val="24"/>
          <w:szCs w:val="24"/>
          <w:lang w:val="sk-SK" w:eastAsia="en-US"/>
        </w:rPr>
        <w:t>ov</w:t>
      </w:r>
      <w:r w:rsidRPr="007E57E4">
        <w:rPr>
          <w:sz w:val="24"/>
          <w:szCs w:val="24"/>
          <w:lang w:val="sk-SK" w:eastAsia="en-US"/>
        </w:rPr>
        <w:t xml:space="preserve">. Komponenty budú poprepájané podľa modelu na </w:t>
      </w:r>
      <w:r w:rsidR="00B10434">
        <w:rPr>
          <w:sz w:val="24"/>
          <w:szCs w:val="24"/>
          <w:lang w:val="sk-SK" w:eastAsia="en-US"/>
        </w:rPr>
        <w:t>obr. 9</w:t>
      </w:r>
      <w:r w:rsidRPr="007E57E4">
        <w:rPr>
          <w:sz w:val="24"/>
          <w:szCs w:val="24"/>
          <w:lang w:val="sk-SK" w:eastAsia="en-US"/>
        </w:rPr>
        <w:t>.</w:t>
      </w:r>
    </w:p>
    <w:p w:rsidR="007E57E4" w:rsidRDefault="007E57E4" w:rsidP="007E57E4">
      <w:pPr>
        <w:pStyle w:val="Vchodzie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sk-SK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022725"/>
            <wp:effectExtent l="0" t="0" r="0" b="0"/>
            <wp:wrapSquare wrapText="largest"/>
            <wp:docPr id="4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434">
        <w:rPr>
          <w:rFonts w:ascii="Arial" w:hAnsi="Arial" w:cs="Arial"/>
          <w:i/>
          <w:iCs/>
          <w:sz w:val="20"/>
          <w:szCs w:val="20"/>
        </w:rPr>
        <w:t>Obr. 9: Diagram komponentov.</w:t>
      </w:r>
    </w:p>
    <w:p w:rsidR="00703A20" w:rsidRPr="00B10434" w:rsidRDefault="00703A20" w:rsidP="007E57E4">
      <w:pPr>
        <w:pStyle w:val="Vchodzie"/>
        <w:jc w:val="center"/>
        <w:rPr>
          <w:rFonts w:ascii="Arial" w:hAnsi="Arial" w:cs="Arial"/>
        </w:rPr>
      </w:pPr>
    </w:p>
    <w:p w:rsidR="00B10434" w:rsidRPr="00B10434" w:rsidRDefault="00B10434" w:rsidP="00B10434">
      <w:pPr>
        <w:pStyle w:val="Nadpis2"/>
      </w:pPr>
      <w:bookmarkStart w:id="55" w:name="_Toc371957616"/>
      <w:proofErr w:type="spellStart"/>
      <w:r w:rsidRPr="00B10434">
        <w:t>class</w:t>
      </w:r>
      <w:proofErr w:type="spellEnd"/>
      <w:r w:rsidRPr="00B10434">
        <w:t xml:space="preserve"> </w:t>
      </w:r>
      <w:proofErr w:type="spellStart"/>
      <w:r w:rsidRPr="00B10434">
        <w:t>Player</w:t>
      </w:r>
      <w:proofErr w:type="spellEnd"/>
      <w:r w:rsidRPr="00B10434">
        <w:t xml:space="preserve"> (model)</w:t>
      </w:r>
      <w:bookmarkEnd w:id="55"/>
    </w:p>
    <w:p w:rsidR="00703A20" w:rsidRPr="00B10434" w:rsidRDefault="007E57E4" w:rsidP="007E57E4">
      <w:pPr>
        <w:pStyle w:val="Vchodzie"/>
        <w:rPr>
          <w:rFonts w:ascii="Arial" w:hAnsi="Arial" w:cs="Arial"/>
        </w:rPr>
      </w:pPr>
      <w:r w:rsidRPr="00B10434">
        <w:rPr>
          <w:rFonts w:ascii="Arial" w:hAnsi="Arial" w:cs="Arial"/>
        </w:rPr>
        <w:t xml:space="preserve">Trieda komunikujúca s databázou. Stará sa o dáta hráčov. Slúži ako prostredník medzi databázou a triedou  </w:t>
      </w:r>
      <w:proofErr w:type="spellStart"/>
      <w:r w:rsidRPr="00B10434">
        <w:rPr>
          <w:rFonts w:ascii="Arial" w:hAnsi="Arial" w:cs="Arial"/>
          <w:b/>
          <w:bCs/>
        </w:rPr>
        <w:t>PlayersController</w:t>
      </w:r>
      <w:proofErr w:type="spellEnd"/>
      <w:r w:rsidRPr="00B10434">
        <w:rPr>
          <w:rFonts w:ascii="Arial" w:hAnsi="Arial" w:cs="Arial"/>
          <w:b/>
          <w:bCs/>
        </w:rPr>
        <w:t xml:space="preserve">.  </w:t>
      </w:r>
      <w:r w:rsidRPr="00B10434">
        <w:rPr>
          <w:rFonts w:ascii="Arial" w:hAnsi="Arial" w:cs="Arial"/>
        </w:rPr>
        <w:t>Táto trieda sa stará aj o prípadnú validáciu používateľských vstupov.</w:t>
      </w:r>
    </w:p>
    <w:p w:rsidR="00B10434" w:rsidRPr="00B10434" w:rsidRDefault="007E57E4" w:rsidP="00B10434">
      <w:pPr>
        <w:pStyle w:val="Nadpis2"/>
      </w:pPr>
      <w:bookmarkStart w:id="56" w:name="_Toc371957617"/>
      <w:proofErr w:type="spellStart"/>
      <w:r w:rsidRPr="00B10434">
        <w:t>class</w:t>
      </w:r>
      <w:proofErr w:type="spellEnd"/>
      <w:r w:rsidRPr="00B10434">
        <w:t xml:space="preserve"> </w:t>
      </w:r>
      <w:proofErr w:type="spellStart"/>
      <w:r w:rsidRPr="00B10434">
        <w:t>PlayersController</w:t>
      </w:r>
      <w:proofErr w:type="spellEnd"/>
      <w:r w:rsidRPr="00B10434">
        <w:t xml:space="preserve"> (</w:t>
      </w:r>
      <w:proofErr w:type="spellStart"/>
      <w:r w:rsidRPr="00B10434">
        <w:t>controller</w:t>
      </w:r>
      <w:proofErr w:type="spellEnd"/>
      <w:r w:rsidRPr="00B10434">
        <w:t>)</w:t>
      </w:r>
      <w:bookmarkEnd w:id="56"/>
      <w:r w:rsidRPr="00B10434">
        <w:t xml:space="preserve"> </w:t>
      </w:r>
    </w:p>
    <w:p w:rsidR="007E57E4" w:rsidRPr="00B10434" w:rsidRDefault="007E57E4" w:rsidP="007E57E4">
      <w:pPr>
        <w:pStyle w:val="Vchodzie"/>
        <w:rPr>
          <w:rFonts w:ascii="Arial" w:hAnsi="Arial" w:cs="Arial"/>
        </w:rPr>
      </w:pPr>
      <w:r w:rsidRPr="00B10434">
        <w:rPr>
          <w:rFonts w:ascii="Arial" w:hAnsi="Arial" w:cs="Arial"/>
        </w:rPr>
        <w:t xml:space="preserve">Trieda spracúvajúca dáta o hráčovi, pri vstupe aj výstupe. Táto trieda komunikuje s databázou prostredníctvom triedy </w:t>
      </w:r>
      <w:r w:rsidRPr="00B10434">
        <w:rPr>
          <w:rFonts w:ascii="Arial" w:hAnsi="Arial" w:cs="Arial"/>
          <w:b/>
          <w:bCs/>
        </w:rPr>
        <w:t xml:space="preserve"> </w:t>
      </w:r>
      <w:proofErr w:type="spellStart"/>
      <w:r w:rsidRPr="00B10434">
        <w:rPr>
          <w:rFonts w:ascii="Arial" w:hAnsi="Arial" w:cs="Arial"/>
          <w:u w:val="single"/>
        </w:rPr>
        <w:t>Player</w:t>
      </w:r>
      <w:proofErr w:type="spellEnd"/>
      <w:r w:rsidRPr="00B10434">
        <w:rPr>
          <w:rFonts w:ascii="Arial" w:hAnsi="Arial" w:cs="Arial"/>
        </w:rPr>
        <w:t xml:space="preserve">. </w:t>
      </w:r>
    </w:p>
    <w:p w:rsidR="007E57E4" w:rsidRPr="00B10434" w:rsidRDefault="007E57E4" w:rsidP="007E57E4">
      <w:pPr>
        <w:pStyle w:val="Vchodzie"/>
        <w:rPr>
          <w:rFonts w:ascii="Arial" w:hAnsi="Arial" w:cs="Arial"/>
        </w:rPr>
      </w:pPr>
      <w:r w:rsidRPr="00B10434">
        <w:rPr>
          <w:rFonts w:ascii="Arial" w:hAnsi="Arial" w:cs="Arial"/>
        </w:rPr>
        <w:t>Základné funkcie:</w:t>
      </w:r>
    </w:p>
    <w:p w:rsidR="007E57E4" w:rsidRPr="00B10434" w:rsidRDefault="007E57E4" w:rsidP="007E57E4">
      <w:pPr>
        <w:pStyle w:val="Vchodzie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B10434">
        <w:rPr>
          <w:rFonts w:ascii="Arial" w:hAnsi="Arial" w:cs="Arial"/>
          <w:b/>
          <w:bCs/>
        </w:rPr>
        <w:t>add_player</w:t>
      </w:r>
      <w:proofErr w:type="spellEnd"/>
      <w:r w:rsidRPr="00B10434">
        <w:rPr>
          <w:rFonts w:ascii="Arial" w:hAnsi="Arial" w:cs="Arial"/>
          <w:b/>
          <w:bCs/>
        </w:rPr>
        <w:t>($</w:t>
      </w:r>
      <w:proofErr w:type="spellStart"/>
      <w:r w:rsidRPr="00B10434">
        <w:rPr>
          <w:rFonts w:ascii="Arial" w:hAnsi="Arial" w:cs="Arial"/>
          <w:b/>
          <w:bCs/>
        </w:rPr>
        <w:t>data</w:t>
      </w:r>
      <w:proofErr w:type="spellEnd"/>
      <w:r w:rsidRPr="00B10434">
        <w:rPr>
          <w:rFonts w:ascii="Arial" w:hAnsi="Arial" w:cs="Arial"/>
          <w:b/>
          <w:bCs/>
        </w:rPr>
        <w:t>)</w:t>
      </w:r>
      <w:r w:rsidRPr="00B10434">
        <w:rPr>
          <w:rFonts w:ascii="Arial" w:hAnsi="Arial" w:cs="Arial"/>
        </w:rPr>
        <w:t xml:space="preserve"> - vytváranie hráča a jeho profilu</w:t>
      </w:r>
    </w:p>
    <w:p w:rsidR="007E57E4" w:rsidRPr="00B10434" w:rsidRDefault="007E57E4" w:rsidP="007E57E4">
      <w:pPr>
        <w:pStyle w:val="Vchodzie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B10434">
        <w:rPr>
          <w:rFonts w:ascii="Arial" w:hAnsi="Arial" w:cs="Arial"/>
          <w:b/>
          <w:bCs/>
        </w:rPr>
        <w:t>get_player</w:t>
      </w:r>
      <w:proofErr w:type="spellEnd"/>
      <w:r w:rsidRPr="00B10434">
        <w:rPr>
          <w:rFonts w:ascii="Arial" w:hAnsi="Arial" w:cs="Arial"/>
          <w:b/>
          <w:bCs/>
        </w:rPr>
        <w:t>($</w:t>
      </w:r>
      <w:proofErr w:type="spellStart"/>
      <w:r w:rsidRPr="00B10434">
        <w:rPr>
          <w:rFonts w:ascii="Arial" w:hAnsi="Arial" w:cs="Arial"/>
          <w:b/>
          <w:bCs/>
        </w:rPr>
        <w:t>params</w:t>
      </w:r>
      <w:proofErr w:type="spellEnd"/>
      <w:r w:rsidRPr="00B10434">
        <w:rPr>
          <w:rFonts w:ascii="Arial" w:hAnsi="Arial" w:cs="Arial"/>
          <w:b/>
          <w:bCs/>
        </w:rPr>
        <w:t>)</w:t>
      </w:r>
      <w:r w:rsidRPr="00B10434">
        <w:rPr>
          <w:rFonts w:ascii="Arial" w:hAnsi="Arial" w:cs="Arial"/>
        </w:rPr>
        <w:t xml:space="preserve"> - získanie údajov o hráčovi na základe zvolených parametrov</w:t>
      </w:r>
    </w:p>
    <w:p w:rsidR="007E57E4" w:rsidRPr="00B10434" w:rsidRDefault="007E57E4" w:rsidP="007E57E4">
      <w:pPr>
        <w:pStyle w:val="Vchodzie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B10434">
        <w:rPr>
          <w:rFonts w:ascii="Arial" w:hAnsi="Arial" w:cs="Arial"/>
          <w:b/>
          <w:bCs/>
        </w:rPr>
        <w:t>set_player</w:t>
      </w:r>
      <w:proofErr w:type="spellEnd"/>
      <w:r w:rsidRPr="00B10434">
        <w:rPr>
          <w:rFonts w:ascii="Arial" w:hAnsi="Arial" w:cs="Arial"/>
          <w:b/>
          <w:bCs/>
        </w:rPr>
        <w:t>($</w:t>
      </w:r>
      <w:proofErr w:type="spellStart"/>
      <w:r w:rsidRPr="00B10434">
        <w:rPr>
          <w:rFonts w:ascii="Arial" w:hAnsi="Arial" w:cs="Arial"/>
          <w:b/>
          <w:bCs/>
        </w:rPr>
        <w:t>data</w:t>
      </w:r>
      <w:proofErr w:type="spellEnd"/>
      <w:r w:rsidRPr="00B10434">
        <w:rPr>
          <w:rFonts w:ascii="Arial" w:hAnsi="Arial" w:cs="Arial"/>
          <w:b/>
          <w:bCs/>
        </w:rPr>
        <w:t>)</w:t>
      </w:r>
      <w:r w:rsidRPr="00B10434">
        <w:rPr>
          <w:rFonts w:ascii="Arial" w:hAnsi="Arial" w:cs="Arial"/>
        </w:rPr>
        <w:t xml:space="preserve"> - zmena profilu hráča</w:t>
      </w:r>
    </w:p>
    <w:p w:rsidR="00B10434" w:rsidRPr="00B10434" w:rsidRDefault="007E57E4" w:rsidP="00B10434">
      <w:pPr>
        <w:pStyle w:val="Vchodzie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B10434">
        <w:rPr>
          <w:rFonts w:ascii="Arial" w:hAnsi="Arial" w:cs="Arial"/>
          <w:b/>
          <w:bCs/>
        </w:rPr>
        <w:t>dellete_player</w:t>
      </w:r>
      <w:proofErr w:type="spellEnd"/>
      <w:r w:rsidRPr="00B10434">
        <w:rPr>
          <w:rFonts w:ascii="Arial" w:hAnsi="Arial" w:cs="Arial"/>
          <w:b/>
          <w:bCs/>
        </w:rPr>
        <w:t>($</w:t>
      </w:r>
      <w:proofErr w:type="spellStart"/>
      <w:r w:rsidRPr="00B10434">
        <w:rPr>
          <w:rFonts w:ascii="Arial" w:hAnsi="Arial" w:cs="Arial"/>
          <w:b/>
          <w:bCs/>
        </w:rPr>
        <w:t>id</w:t>
      </w:r>
      <w:proofErr w:type="spellEnd"/>
      <w:r w:rsidRPr="00B10434">
        <w:rPr>
          <w:rFonts w:ascii="Arial" w:hAnsi="Arial" w:cs="Arial"/>
          <w:b/>
          <w:bCs/>
        </w:rPr>
        <w:t>)</w:t>
      </w:r>
      <w:r w:rsidRPr="00B10434">
        <w:rPr>
          <w:rFonts w:ascii="Arial" w:hAnsi="Arial" w:cs="Arial"/>
        </w:rPr>
        <w:t xml:space="preserve"> - zmazanie hráča, na základe hráčovho </w:t>
      </w:r>
      <w:proofErr w:type="spellStart"/>
      <w:r w:rsidRPr="00B10434">
        <w:rPr>
          <w:rFonts w:ascii="Arial" w:hAnsi="Arial" w:cs="Arial"/>
        </w:rPr>
        <w:t>id</w:t>
      </w:r>
      <w:proofErr w:type="spellEnd"/>
    </w:p>
    <w:p w:rsidR="00B10434" w:rsidRPr="00B10434" w:rsidRDefault="007E57E4" w:rsidP="00B10434">
      <w:pPr>
        <w:pStyle w:val="Nadpis2"/>
      </w:pPr>
      <w:bookmarkStart w:id="57" w:name="_Toc371957618"/>
      <w:proofErr w:type="spellStart"/>
      <w:r w:rsidRPr="00B10434">
        <w:lastRenderedPageBreak/>
        <w:t>class</w:t>
      </w:r>
      <w:proofErr w:type="spellEnd"/>
      <w:r w:rsidRPr="00B10434">
        <w:t xml:space="preserve"> </w:t>
      </w:r>
      <w:proofErr w:type="spellStart"/>
      <w:r w:rsidRPr="00B10434">
        <w:t>Tournament</w:t>
      </w:r>
      <w:proofErr w:type="spellEnd"/>
      <w:r w:rsidRPr="00B10434">
        <w:t xml:space="preserve"> (model)</w:t>
      </w:r>
      <w:bookmarkEnd w:id="57"/>
      <w:r w:rsidRPr="00B10434">
        <w:t xml:space="preserve"> </w:t>
      </w:r>
    </w:p>
    <w:p w:rsidR="00703A20" w:rsidRPr="00B10434" w:rsidRDefault="007E57E4" w:rsidP="007E57E4">
      <w:pPr>
        <w:pStyle w:val="Vchodzie"/>
        <w:rPr>
          <w:rFonts w:ascii="Arial" w:hAnsi="Arial" w:cs="Arial"/>
        </w:rPr>
      </w:pPr>
      <w:r w:rsidRPr="00B10434">
        <w:rPr>
          <w:rFonts w:ascii="Arial" w:hAnsi="Arial" w:cs="Arial"/>
        </w:rPr>
        <w:t xml:space="preserve">Trieda komunikujúca s databázou, pracuje s výsledkami hráčov. Slúži ako prostredník medzi triedou </w:t>
      </w:r>
      <w:proofErr w:type="spellStart"/>
      <w:r w:rsidRPr="00B10434">
        <w:rPr>
          <w:rFonts w:ascii="Arial" w:hAnsi="Arial" w:cs="Arial"/>
          <w:u w:val="single"/>
        </w:rPr>
        <w:t>TournamentsController</w:t>
      </w:r>
      <w:proofErr w:type="spellEnd"/>
      <w:r w:rsidRPr="00B10434">
        <w:rPr>
          <w:rFonts w:ascii="Arial" w:hAnsi="Arial" w:cs="Arial"/>
        </w:rPr>
        <w:t xml:space="preserve"> a databázou. Táto trieda sa stará aj o prípadnú validáciu vstupov.</w:t>
      </w:r>
    </w:p>
    <w:p w:rsidR="00B10434" w:rsidRPr="00B10434" w:rsidRDefault="007E57E4" w:rsidP="00B10434">
      <w:pPr>
        <w:pStyle w:val="Nadpis2"/>
      </w:pPr>
      <w:bookmarkStart w:id="58" w:name="_Toc371957619"/>
      <w:proofErr w:type="spellStart"/>
      <w:r w:rsidRPr="00B10434">
        <w:t>class</w:t>
      </w:r>
      <w:proofErr w:type="spellEnd"/>
      <w:r w:rsidRPr="00B10434">
        <w:t xml:space="preserve"> </w:t>
      </w:r>
      <w:proofErr w:type="spellStart"/>
      <w:r w:rsidRPr="00B10434">
        <w:t>TournamentsController</w:t>
      </w:r>
      <w:proofErr w:type="spellEnd"/>
      <w:r w:rsidRPr="00B10434">
        <w:t xml:space="preserve"> (</w:t>
      </w:r>
      <w:proofErr w:type="spellStart"/>
      <w:r w:rsidRPr="00B10434">
        <w:t>controller</w:t>
      </w:r>
      <w:proofErr w:type="spellEnd"/>
      <w:r w:rsidRPr="00B10434">
        <w:t>)</w:t>
      </w:r>
      <w:bookmarkEnd w:id="58"/>
      <w:r w:rsidRPr="00B10434">
        <w:t xml:space="preserve"> </w:t>
      </w:r>
    </w:p>
    <w:p w:rsidR="007E57E4" w:rsidRPr="00B10434" w:rsidRDefault="007E57E4" w:rsidP="007E57E4">
      <w:pPr>
        <w:pStyle w:val="Vchodzie"/>
        <w:rPr>
          <w:rFonts w:ascii="Arial" w:hAnsi="Arial" w:cs="Arial"/>
        </w:rPr>
      </w:pPr>
      <w:r w:rsidRPr="00B10434">
        <w:rPr>
          <w:rFonts w:ascii="Arial" w:hAnsi="Arial" w:cs="Arial"/>
        </w:rPr>
        <w:t xml:space="preserve">Trieda spracúvajúca dáta o turnajoch, pri vstupe aj výstupe. Trieda </w:t>
      </w:r>
      <w:proofErr w:type="spellStart"/>
      <w:r w:rsidRPr="00B10434">
        <w:rPr>
          <w:rFonts w:ascii="Arial" w:hAnsi="Arial" w:cs="Arial"/>
          <w:u w:val="single"/>
        </w:rPr>
        <w:t>TournamentsController</w:t>
      </w:r>
      <w:proofErr w:type="spellEnd"/>
      <w:r w:rsidRPr="00B10434">
        <w:rPr>
          <w:rFonts w:ascii="Arial" w:hAnsi="Arial" w:cs="Arial"/>
        </w:rPr>
        <w:t xml:space="preserve"> komunikuje s databázou prostredníctvom triedy </w:t>
      </w:r>
      <w:proofErr w:type="spellStart"/>
      <w:r w:rsidRPr="00B10434">
        <w:rPr>
          <w:rFonts w:ascii="Arial" w:hAnsi="Arial" w:cs="Arial"/>
          <w:u w:val="single"/>
        </w:rPr>
        <w:t>Tournament</w:t>
      </w:r>
      <w:proofErr w:type="spellEnd"/>
      <w:r w:rsidRPr="00B10434">
        <w:rPr>
          <w:rFonts w:ascii="Arial" w:hAnsi="Arial" w:cs="Arial"/>
          <w:b/>
          <w:bCs/>
        </w:rPr>
        <w:t xml:space="preserve">. </w:t>
      </w:r>
      <w:r w:rsidRPr="00B10434">
        <w:rPr>
          <w:rFonts w:ascii="Arial" w:hAnsi="Arial" w:cs="Arial"/>
        </w:rPr>
        <w:t xml:space="preserve">Trieda bude využívať triedu </w:t>
      </w:r>
      <w:proofErr w:type="spellStart"/>
      <w:r w:rsidRPr="00B10434">
        <w:rPr>
          <w:rFonts w:ascii="Arial" w:hAnsi="Arial" w:cs="Arial"/>
          <w:u w:val="single"/>
        </w:rPr>
        <w:t>PlayersController</w:t>
      </w:r>
      <w:proofErr w:type="spellEnd"/>
      <w:r w:rsidRPr="00B10434">
        <w:rPr>
          <w:rFonts w:ascii="Arial" w:hAnsi="Arial" w:cs="Arial"/>
        </w:rPr>
        <w:t xml:space="preserve"> na prácu s hráčmi.</w:t>
      </w:r>
    </w:p>
    <w:p w:rsidR="007E57E4" w:rsidRPr="00B10434" w:rsidRDefault="007E57E4" w:rsidP="007E57E4">
      <w:pPr>
        <w:pStyle w:val="Vchodzie"/>
        <w:rPr>
          <w:rFonts w:ascii="Arial" w:hAnsi="Arial" w:cs="Arial"/>
        </w:rPr>
      </w:pPr>
      <w:r w:rsidRPr="00B10434">
        <w:rPr>
          <w:rFonts w:ascii="Arial" w:hAnsi="Arial" w:cs="Arial"/>
        </w:rPr>
        <w:t>Základné funkcie:</w:t>
      </w:r>
    </w:p>
    <w:p w:rsidR="007E57E4" w:rsidRDefault="007E57E4" w:rsidP="007E57E4">
      <w:pPr>
        <w:pStyle w:val="Vchodzie"/>
        <w:numPr>
          <w:ilvl w:val="0"/>
          <w:numId w:val="22"/>
        </w:numPr>
        <w:rPr>
          <w:rFonts w:ascii="Arial" w:hAnsi="Arial" w:cs="Arial"/>
        </w:rPr>
      </w:pPr>
      <w:r w:rsidRPr="00B10434">
        <w:rPr>
          <w:rFonts w:ascii="Arial" w:hAnsi="Arial" w:cs="Arial"/>
          <w:b/>
          <w:bCs/>
        </w:rPr>
        <w:t xml:space="preserve">import() </w:t>
      </w:r>
      <w:r w:rsidRPr="00B10434">
        <w:rPr>
          <w:rFonts w:ascii="Arial" w:hAnsi="Arial" w:cs="Arial"/>
        </w:rPr>
        <w:t xml:space="preserve">- funkcia, ktorá sa postará o spracovanie </w:t>
      </w:r>
      <w:proofErr w:type="spellStart"/>
      <w:r w:rsidRPr="00B10434">
        <w:rPr>
          <w:rFonts w:ascii="Arial" w:hAnsi="Arial" w:cs="Arial"/>
        </w:rPr>
        <w:t>csv</w:t>
      </w:r>
      <w:proofErr w:type="spellEnd"/>
      <w:r w:rsidRPr="00B10434">
        <w:rPr>
          <w:rFonts w:ascii="Arial" w:hAnsi="Arial" w:cs="Arial"/>
        </w:rPr>
        <w:t xml:space="preserve"> súboru zo vstupu – uloží všetky dáta o turnaji, vytvorí používateľské profily</w:t>
      </w:r>
    </w:p>
    <w:p w:rsidR="0028080E" w:rsidRDefault="0028080E" w:rsidP="0028080E">
      <w:pPr>
        <w:pStyle w:val="Vchodzie"/>
        <w:numPr>
          <w:ilvl w:val="1"/>
          <w:numId w:val="22"/>
        </w:numPr>
        <w:tabs>
          <w:tab w:val="clear" w:pos="70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na vstupe funkcia dostane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súbor s výsledkami turnaja</w:t>
      </w:r>
    </w:p>
    <w:p w:rsidR="0028080E" w:rsidRDefault="0028080E" w:rsidP="0028080E">
      <w:pPr>
        <w:pStyle w:val="Vchodzie"/>
        <w:numPr>
          <w:ilvl w:val="1"/>
          <w:numId w:val="22"/>
        </w:numPr>
        <w:tabs>
          <w:tab w:val="clear" w:pos="70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funkcia </w:t>
      </w:r>
      <w:proofErr w:type="spellStart"/>
      <w:r>
        <w:rPr>
          <w:rFonts w:ascii="Arial" w:hAnsi="Arial" w:cs="Arial"/>
        </w:rPr>
        <w:t>rozparsuje</w:t>
      </w:r>
      <w:proofErr w:type="spellEnd"/>
      <w:r>
        <w:rPr>
          <w:rFonts w:ascii="Arial" w:hAnsi="Arial" w:cs="Arial"/>
        </w:rPr>
        <w:t xml:space="preserve"> vstupný súbor vytvorí pole objektov ( objekt bude obsahovať meno hráča a jeho výsledky)</w:t>
      </w:r>
    </w:p>
    <w:p w:rsidR="0028080E" w:rsidRDefault="0028080E" w:rsidP="0028080E">
      <w:pPr>
        <w:pStyle w:val="Vchodzie"/>
        <w:numPr>
          <w:ilvl w:val="1"/>
          <w:numId w:val="22"/>
        </w:numPr>
        <w:tabs>
          <w:tab w:val="clear" w:pos="709"/>
        </w:tabs>
        <w:rPr>
          <w:rFonts w:ascii="Arial" w:hAnsi="Arial" w:cs="Arial"/>
        </w:rPr>
      </w:pPr>
      <w:r>
        <w:rPr>
          <w:rFonts w:ascii="Arial" w:hAnsi="Arial" w:cs="Arial"/>
        </w:rPr>
        <w:t>najskôr pomocou funkcie z modelu zistí, ktorí hráči neboli doteraz zaregistrovaný</w:t>
      </w:r>
    </w:p>
    <w:p w:rsidR="0028080E" w:rsidRPr="00D171AC" w:rsidRDefault="0028080E" w:rsidP="0028080E">
      <w:pPr>
        <w:pStyle w:val="Vchodzie"/>
        <w:numPr>
          <w:ilvl w:val="1"/>
          <w:numId w:val="22"/>
        </w:numPr>
        <w:tabs>
          <w:tab w:val="clear" w:pos="70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funkcia </w:t>
      </w:r>
      <w:proofErr w:type="spellStart"/>
      <w:r>
        <w:rPr>
          <w:rFonts w:ascii="Arial" w:hAnsi="Arial" w:cs="Arial"/>
        </w:rPr>
        <w:t>posle</w:t>
      </w:r>
      <w:proofErr w:type="spellEnd"/>
      <w:r>
        <w:rPr>
          <w:rFonts w:ascii="Arial" w:hAnsi="Arial" w:cs="Arial"/>
        </w:rPr>
        <w:t xml:space="preserve"> údaje na zobrazenie administrátorovi, pričom budú zobrazení hráči farebne rozlíšení podľa toho, či už jeho profil existuje alebo nie, spolu s týmito hráčmi sa zobrazia aj profily ostatných hráčov, ktorí neboli na danom turnaji</w:t>
      </w:r>
      <w:r w:rsidRPr="00D171AC">
        <w:rPr>
          <w:rFonts w:ascii="Arial" w:hAnsi="Arial" w:cs="Arial"/>
        </w:rPr>
        <w:t>.</w:t>
      </w:r>
    </w:p>
    <w:p w:rsidR="0028080E" w:rsidRDefault="0028080E" w:rsidP="0028080E">
      <w:pPr>
        <w:pStyle w:val="Vchodzie"/>
        <w:numPr>
          <w:ilvl w:val="1"/>
          <w:numId w:val="22"/>
        </w:numPr>
        <w:tabs>
          <w:tab w:val="clear" w:pos="709"/>
        </w:tabs>
        <w:rPr>
          <w:rFonts w:ascii="Arial" w:hAnsi="Arial" w:cs="Arial"/>
        </w:rPr>
      </w:pPr>
      <w:r>
        <w:rPr>
          <w:rFonts w:ascii="Arial" w:hAnsi="Arial" w:cs="Arial"/>
        </w:rPr>
        <w:t>Administrátor bude môcť upraviť výsledky hráčov, ak sa vyskytne preklep v mene administrátor môže označiť profily, ktoré sa zlúčia (aby sa zabránilo duplicite profilov v databáze)</w:t>
      </w:r>
    </w:p>
    <w:p w:rsidR="0028080E" w:rsidRDefault="0028080E" w:rsidP="0028080E">
      <w:pPr>
        <w:pStyle w:val="Vchodzie"/>
        <w:numPr>
          <w:ilvl w:val="1"/>
          <w:numId w:val="22"/>
        </w:numPr>
        <w:tabs>
          <w:tab w:val="clear" w:pos="709"/>
        </w:tabs>
        <w:rPr>
          <w:rFonts w:ascii="Arial" w:hAnsi="Arial" w:cs="Arial"/>
        </w:rPr>
      </w:pPr>
      <w:r>
        <w:rPr>
          <w:rFonts w:ascii="Arial" w:hAnsi="Arial" w:cs="Arial"/>
        </w:rPr>
        <w:t>Po skontrolovaní výsledkov administrátor definitívne potvrdí výsledok importu a ten sa uloží do databázy, pričom sa vytvoria nové profily hráčov, ktoré predtým neexistovali alebo sa výsledky priradia existujúcim hráčom</w:t>
      </w:r>
    </w:p>
    <w:p w:rsidR="0028080E" w:rsidRPr="000A78CC" w:rsidRDefault="0028080E" w:rsidP="000A78CC">
      <w:pPr>
        <w:pStyle w:val="Vchodzie"/>
        <w:numPr>
          <w:ilvl w:val="1"/>
          <w:numId w:val="22"/>
        </w:numPr>
        <w:tabs>
          <w:tab w:val="clear" w:pos="709"/>
        </w:tabs>
        <w:rPr>
          <w:rFonts w:ascii="Arial" w:hAnsi="Arial" w:cs="Arial"/>
        </w:rPr>
      </w:pPr>
      <w:r>
        <w:rPr>
          <w:rFonts w:ascii="Arial" w:hAnsi="Arial" w:cs="Arial"/>
        </w:rPr>
        <w:t>údaje je možné kedykoľvek v </w:t>
      </w:r>
      <w:proofErr w:type="spellStart"/>
      <w:r>
        <w:rPr>
          <w:rFonts w:ascii="Arial" w:hAnsi="Arial" w:cs="Arial"/>
        </w:rPr>
        <w:t>budúcnosit</w:t>
      </w:r>
      <w:proofErr w:type="spellEnd"/>
      <w:r>
        <w:rPr>
          <w:rFonts w:ascii="Arial" w:hAnsi="Arial" w:cs="Arial"/>
        </w:rPr>
        <w:t xml:space="preserve"> editovať</w:t>
      </w:r>
    </w:p>
    <w:p w:rsidR="007E57E4" w:rsidRPr="00B10434" w:rsidRDefault="007E57E4" w:rsidP="007E57E4">
      <w:pPr>
        <w:pStyle w:val="Vchodzie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B10434">
        <w:rPr>
          <w:rFonts w:ascii="Arial" w:hAnsi="Arial" w:cs="Arial"/>
          <w:b/>
          <w:bCs/>
        </w:rPr>
        <w:t>add_tournament</w:t>
      </w:r>
      <w:proofErr w:type="spellEnd"/>
      <w:r w:rsidRPr="00B10434">
        <w:rPr>
          <w:rFonts w:ascii="Arial" w:hAnsi="Arial" w:cs="Arial"/>
          <w:b/>
          <w:bCs/>
        </w:rPr>
        <w:t>()</w:t>
      </w:r>
      <w:r w:rsidRPr="00B10434">
        <w:rPr>
          <w:rFonts w:ascii="Arial" w:hAnsi="Arial" w:cs="Arial"/>
        </w:rPr>
        <w:t xml:space="preserve"> - manuálne pridávanie výsledkov</w:t>
      </w:r>
    </w:p>
    <w:p w:rsidR="007E57E4" w:rsidRPr="00B10434" w:rsidRDefault="007E57E4" w:rsidP="007E57E4">
      <w:pPr>
        <w:pStyle w:val="Vchodzie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B10434">
        <w:rPr>
          <w:rFonts w:ascii="Arial" w:hAnsi="Arial" w:cs="Arial"/>
          <w:b/>
          <w:bCs/>
        </w:rPr>
        <w:t>edit_tournament</w:t>
      </w:r>
      <w:proofErr w:type="spellEnd"/>
      <w:r w:rsidRPr="00B10434">
        <w:rPr>
          <w:rFonts w:ascii="Arial" w:hAnsi="Arial" w:cs="Arial"/>
          <w:b/>
          <w:bCs/>
        </w:rPr>
        <w:t>($</w:t>
      </w:r>
      <w:proofErr w:type="spellStart"/>
      <w:r w:rsidRPr="00B10434">
        <w:rPr>
          <w:rFonts w:ascii="Arial" w:hAnsi="Arial" w:cs="Arial"/>
          <w:b/>
          <w:bCs/>
        </w:rPr>
        <w:t>params</w:t>
      </w:r>
      <w:proofErr w:type="spellEnd"/>
      <w:r w:rsidRPr="00B10434">
        <w:rPr>
          <w:rFonts w:ascii="Arial" w:hAnsi="Arial" w:cs="Arial"/>
          <w:b/>
          <w:bCs/>
        </w:rPr>
        <w:t>)</w:t>
      </w:r>
      <w:r w:rsidRPr="00B10434">
        <w:rPr>
          <w:rFonts w:ascii="Arial" w:hAnsi="Arial" w:cs="Arial"/>
        </w:rPr>
        <w:t xml:space="preserve"> - zmena existujúceho záznamu na základe zvolených parametrov</w:t>
      </w:r>
    </w:p>
    <w:p w:rsidR="00703A20" w:rsidRPr="00703A20" w:rsidRDefault="007E57E4" w:rsidP="00703A20">
      <w:pPr>
        <w:pStyle w:val="Vchodzie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703A20">
        <w:rPr>
          <w:rFonts w:ascii="Arial" w:hAnsi="Arial" w:cs="Arial"/>
          <w:b/>
          <w:bCs/>
        </w:rPr>
        <w:t>dellete_tournament</w:t>
      </w:r>
      <w:proofErr w:type="spellEnd"/>
      <w:r w:rsidRPr="00703A20">
        <w:rPr>
          <w:rFonts w:ascii="Arial" w:hAnsi="Arial" w:cs="Arial"/>
          <w:b/>
          <w:bCs/>
        </w:rPr>
        <w:t>($</w:t>
      </w:r>
      <w:proofErr w:type="spellStart"/>
      <w:r w:rsidRPr="00703A20">
        <w:rPr>
          <w:rFonts w:ascii="Arial" w:hAnsi="Arial" w:cs="Arial"/>
          <w:b/>
          <w:bCs/>
        </w:rPr>
        <w:t>params</w:t>
      </w:r>
      <w:proofErr w:type="spellEnd"/>
      <w:r w:rsidRPr="00703A20">
        <w:rPr>
          <w:rFonts w:ascii="Arial" w:hAnsi="Arial" w:cs="Arial"/>
          <w:b/>
          <w:bCs/>
        </w:rPr>
        <w:t>)</w:t>
      </w:r>
      <w:r w:rsidRPr="00703A20">
        <w:rPr>
          <w:rFonts w:ascii="Arial" w:hAnsi="Arial" w:cs="Arial"/>
        </w:rPr>
        <w:t xml:space="preserve"> – vymaže turnaj na základe zvolených parametrov</w:t>
      </w:r>
    </w:p>
    <w:p w:rsidR="00B10434" w:rsidRPr="00B10434" w:rsidRDefault="007E57E4" w:rsidP="00B10434">
      <w:pPr>
        <w:pStyle w:val="Nadpis2"/>
      </w:pPr>
      <w:bookmarkStart w:id="59" w:name="_Toc371957620"/>
      <w:proofErr w:type="spellStart"/>
      <w:r w:rsidRPr="00B10434">
        <w:t>class</w:t>
      </w:r>
      <w:proofErr w:type="spellEnd"/>
      <w:r w:rsidRPr="00B10434">
        <w:t xml:space="preserve"> </w:t>
      </w:r>
      <w:proofErr w:type="spellStart"/>
      <w:r w:rsidRPr="00B10434">
        <w:t>MailingController</w:t>
      </w:r>
      <w:proofErr w:type="spellEnd"/>
      <w:r w:rsidRPr="00B10434">
        <w:t xml:space="preserve"> (</w:t>
      </w:r>
      <w:proofErr w:type="spellStart"/>
      <w:r w:rsidRPr="00B10434">
        <w:t>controller</w:t>
      </w:r>
      <w:proofErr w:type="spellEnd"/>
      <w:r w:rsidRPr="00B10434">
        <w:t>)</w:t>
      </w:r>
      <w:bookmarkEnd w:id="59"/>
      <w:r w:rsidRPr="00B10434">
        <w:t xml:space="preserve"> </w:t>
      </w:r>
    </w:p>
    <w:p w:rsidR="007E57E4" w:rsidRPr="00B10434" w:rsidRDefault="007E57E4" w:rsidP="007E57E4">
      <w:pPr>
        <w:pStyle w:val="Vchodzie"/>
        <w:rPr>
          <w:rFonts w:ascii="Arial" w:hAnsi="Arial" w:cs="Arial"/>
        </w:rPr>
      </w:pPr>
      <w:r w:rsidRPr="00B10434">
        <w:rPr>
          <w:rFonts w:ascii="Arial" w:hAnsi="Arial" w:cs="Arial"/>
        </w:rPr>
        <w:t xml:space="preserve">Trieda zabezpečujúca hromadné rozosielanie správ a pozvánok registrovaným hráčom. Táto trieda bude využívať triedu </w:t>
      </w:r>
      <w:proofErr w:type="spellStart"/>
      <w:r w:rsidRPr="00B10434">
        <w:rPr>
          <w:rFonts w:ascii="Arial" w:hAnsi="Arial" w:cs="Arial"/>
          <w:u w:val="single"/>
        </w:rPr>
        <w:t>PlayersController</w:t>
      </w:r>
      <w:proofErr w:type="spellEnd"/>
      <w:r w:rsidRPr="00B10434">
        <w:rPr>
          <w:rFonts w:ascii="Arial" w:hAnsi="Arial" w:cs="Arial"/>
          <w:b/>
          <w:bCs/>
        </w:rPr>
        <w:t xml:space="preserve"> </w:t>
      </w:r>
      <w:r w:rsidRPr="00B10434">
        <w:rPr>
          <w:rFonts w:ascii="Arial" w:hAnsi="Arial" w:cs="Arial"/>
        </w:rPr>
        <w:t xml:space="preserve">na prácu s hráčmi. </w:t>
      </w:r>
    </w:p>
    <w:p w:rsidR="007E57E4" w:rsidRPr="00B10434" w:rsidRDefault="007E57E4" w:rsidP="007E57E4">
      <w:pPr>
        <w:pStyle w:val="Vchodzie"/>
        <w:rPr>
          <w:rFonts w:ascii="Arial" w:hAnsi="Arial" w:cs="Arial"/>
        </w:rPr>
      </w:pPr>
      <w:r w:rsidRPr="00B10434">
        <w:rPr>
          <w:rFonts w:ascii="Arial" w:hAnsi="Arial" w:cs="Arial"/>
        </w:rPr>
        <w:lastRenderedPageBreak/>
        <w:t>Základné funkcie:</w:t>
      </w:r>
    </w:p>
    <w:p w:rsidR="00703A20" w:rsidRPr="00703A20" w:rsidRDefault="007E57E4" w:rsidP="00703A20">
      <w:pPr>
        <w:pStyle w:val="Vchodzie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703A20">
        <w:rPr>
          <w:rFonts w:ascii="Arial" w:hAnsi="Arial" w:cs="Arial"/>
          <w:b/>
          <w:bCs/>
        </w:rPr>
        <w:t>send</w:t>
      </w:r>
      <w:proofErr w:type="spellEnd"/>
      <w:r w:rsidRPr="00703A20">
        <w:rPr>
          <w:rFonts w:ascii="Arial" w:hAnsi="Arial" w:cs="Arial"/>
          <w:b/>
          <w:bCs/>
        </w:rPr>
        <w:t>($</w:t>
      </w:r>
      <w:proofErr w:type="spellStart"/>
      <w:r w:rsidRPr="00703A20">
        <w:rPr>
          <w:rFonts w:ascii="Arial" w:hAnsi="Arial" w:cs="Arial"/>
          <w:b/>
          <w:bCs/>
        </w:rPr>
        <w:t>params</w:t>
      </w:r>
      <w:proofErr w:type="spellEnd"/>
      <w:r w:rsidRPr="00703A20">
        <w:rPr>
          <w:rFonts w:ascii="Arial" w:hAnsi="Arial" w:cs="Arial"/>
          <w:b/>
          <w:bCs/>
        </w:rPr>
        <w:t>)</w:t>
      </w:r>
      <w:r w:rsidRPr="00703A20">
        <w:rPr>
          <w:rFonts w:ascii="Arial" w:hAnsi="Arial" w:cs="Arial"/>
        </w:rPr>
        <w:t xml:space="preserve"> – pošle správu na základe zvolených parametrov</w:t>
      </w:r>
    </w:p>
    <w:p w:rsidR="00B10434" w:rsidRDefault="007E57E4" w:rsidP="00B10434">
      <w:pPr>
        <w:pStyle w:val="Nadpis2"/>
      </w:pPr>
      <w:bookmarkStart w:id="60" w:name="_Toc371957621"/>
      <w:proofErr w:type="spellStart"/>
      <w:r w:rsidRPr="00B10434">
        <w:t>class</w:t>
      </w:r>
      <w:proofErr w:type="spellEnd"/>
      <w:r w:rsidRPr="00B10434">
        <w:t xml:space="preserve"> </w:t>
      </w:r>
      <w:proofErr w:type="spellStart"/>
      <w:r w:rsidRPr="00B10434">
        <w:t>EventsController</w:t>
      </w:r>
      <w:proofErr w:type="spellEnd"/>
      <w:r w:rsidRPr="00B10434">
        <w:t xml:space="preserve"> (model)</w:t>
      </w:r>
      <w:bookmarkEnd w:id="60"/>
      <w:r w:rsidRPr="00B10434">
        <w:t xml:space="preserve"> </w:t>
      </w:r>
    </w:p>
    <w:p w:rsidR="00703A20" w:rsidRPr="00B10434" w:rsidRDefault="007E57E4" w:rsidP="007E57E4">
      <w:pPr>
        <w:pStyle w:val="Vchodzie"/>
        <w:rPr>
          <w:rFonts w:ascii="Arial" w:hAnsi="Arial" w:cs="Arial"/>
        </w:rPr>
      </w:pPr>
      <w:r w:rsidRPr="00B10434">
        <w:rPr>
          <w:rFonts w:ascii="Arial" w:hAnsi="Arial" w:cs="Arial"/>
        </w:rPr>
        <w:t>Trieda komunikujúca s databázou, pracuje s údajmi o budúcich turnajoch, slúži ako prostredník medzi triedou</w:t>
      </w:r>
      <w:r w:rsidRPr="00B10434">
        <w:rPr>
          <w:rFonts w:ascii="Arial" w:hAnsi="Arial" w:cs="Arial"/>
          <w:b/>
          <w:bCs/>
        </w:rPr>
        <w:t xml:space="preserve"> </w:t>
      </w:r>
      <w:proofErr w:type="spellStart"/>
      <w:r w:rsidRPr="00B10434">
        <w:rPr>
          <w:rFonts w:ascii="Arial" w:hAnsi="Arial" w:cs="Arial"/>
          <w:u w:val="single"/>
        </w:rPr>
        <w:t>EventsController</w:t>
      </w:r>
      <w:proofErr w:type="spellEnd"/>
      <w:r w:rsidRPr="00B10434">
        <w:rPr>
          <w:rFonts w:ascii="Arial" w:hAnsi="Arial" w:cs="Arial"/>
          <w:b/>
          <w:bCs/>
        </w:rPr>
        <w:t xml:space="preserve"> </w:t>
      </w:r>
      <w:r w:rsidRPr="00B10434">
        <w:rPr>
          <w:rFonts w:ascii="Arial" w:hAnsi="Arial" w:cs="Arial"/>
        </w:rPr>
        <w:t>a databázou</w:t>
      </w:r>
      <w:r w:rsidRPr="00B10434">
        <w:rPr>
          <w:rFonts w:ascii="Arial" w:hAnsi="Arial" w:cs="Arial"/>
          <w:b/>
          <w:bCs/>
        </w:rPr>
        <w:t xml:space="preserve">. </w:t>
      </w:r>
      <w:r w:rsidRPr="00B10434">
        <w:rPr>
          <w:rFonts w:ascii="Arial" w:hAnsi="Arial" w:cs="Arial"/>
        </w:rPr>
        <w:t>Táto trieda sa stará aj o prípadnú validáciu vstupov.</w:t>
      </w:r>
    </w:p>
    <w:p w:rsidR="00B10434" w:rsidRDefault="007E57E4" w:rsidP="00B10434">
      <w:pPr>
        <w:pStyle w:val="Nadpis2"/>
      </w:pPr>
      <w:bookmarkStart w:id="61" w:name="_Toc371957622"/>
      <w:proofErr w:type="spellStart"/>
      <w:r w:rsidRPr="00B10434">
        <w:t>class</w:t>
      </w:r>
      <w:proofErr w:type="spellEnd"/>
      <w:r w:rsidRPr="00B10434">
        <w:t xml:space="preserve"> </w:t>
      </w:r>
      <w:proofErr w:type="spellStart"/>
      <w:r w:rsidRPr="00B10434">
        <w:t>EventsController</w:t>
      </w:r>
      <w:proofErr w:type="spellEnd"/>
      <w:r w:rsidRPr="00B10434">
        <w:t xml:space="preserve"> (</w:t>
      </w:r>
      <w:proofErr w:type="spellStart"/>
      <w:r w:rsidRPr="00B10434">
        <w:t>controller</w:t>
      </w:r>
      <w:proofErr w:type="spellEnd"/>
      <w:r w:rsidRPr="00B10434">
        <w:t>)</w:t>
      </w:r>
      <w:bookmarkEnd w:id="61"/>
      <w:r w:rsidRPr="00B10434">
        <w:t xml:space="preserve"> </w:t>
      </w:r>
    </w:p>
    <w:p w:rsidR="007E57E4" w:rsidRPr="00B10434" w:rsidRDefault="007E57E4" w:rsidP="007E57E4">
      <w:pPr>
        <w:pStyle w:val="Vchodzie"/>
        <w:rPr>
          <w:rFonts w:ascii="Arial" w:hAnsi="Arial" w:cs="Arial"/>
        </w:rPr>
      </w:pPr>
      <w:r w:rsidRPr="00B10434">
        <w:rPr>
          <w:rFonts w:ascii="Arial" w:hAnsi="Arial" w:cs="Arial"/>
        </w:rPr>
        <w:t xml:space="preserve">Trieda slúži na vytváranie a pozývanie hráčov na podujatia (turnaje). Táto trieda využíva triedu </w:t>
      </w:r>
      <w:proofErr w:type="spellStart"/>
      <w:r w:rsidRPr="00B10434">
        <w:rPr>
          <w:rFonts w:ascii="Arial" w:hAnsi="Arial" w:cs="Arial"/>
          <w:u w:val="single"/>
        </w:rPr>
        <w:t>PlayersController</w:t>
      </w:r>
      <w:proofErr w:type="spellEnd"/>
      <w:r w:rsidRPr="00B10434">
        <w:rPr>
          <w:rFonts w:ascii="Arial" w:hAnsi="Arial" w:cs="Arial"/>
        </w:rPr>
        <w:t xml:space="preserve"> na prácu s užívateľmi, </w:t>
      </w:r>
      <w:proofErr w:type="spellStart"/>
      <w:r w:rsidRPr="00B10434">
        <w:rPr>
          <w:rFonts w:ascii="Arial" w:hAnsi="Arial" w:cs="Arial"/>
        </w:rPr>
        <w:t>tiedu</w:t>
      </w:r>
      <w:proofErr w:type="spellEnd"/>
      <w:r w:rsidRPr="00B10434">
        <w:rPr>
          <w:rFonts w:ascii="Arial" w:hAnsi="Arial" w:cs="Arial"/>
        </w:rPr>
        <w:t xml:space="preserve"> </w:t>
      </w:r>
      <w:proofErr w:type="spellStart"/>
      <w:r w:rsidRPr="00B10434">
        <w:rPr>
          <w:rFonts w:ascii="Arial" w:hAnsi="Arial" w:cs="Arial"/>
          <w:u w:val="single"/>
        </w:rPr>
        <w:t>MailingController</w:t>
      </w:r>
      <w:proofErr w:type="spellEnd"/>
      <w:r w:rsidRPr="00B10434">
        <w:rPr>
          <w:rFonts w:ascii="Arial" w:hAnsi="Arial" w:cs="Arial"/>
        </w:rPr>
        <w:t xml:space="preserve"> na hromadné rozosielanie pozvánok a triedu </w:t>
      </w:r>
      <w:proofErr w:type="spellStart"/>
      <w:r w:rsidRPr="00B10434">
        <w:rPr>
          <w:rFonts w:ascii="Arial" w:hAnsi="Arial" w:cs="Arial"/>
          <w:u w:val="single"/>
        </w:rPr>
        <w:t>Event</w:t>
      </w:r>
      <w:proofErr w:type="spellEnd"/>
      <w:r w:rsidRPr="00B10434">
        <w:rPr>
          <w:rFonts w:ascii="Arial" w:hAnsi="Arial" w:cs="Arial"/>
        </w:rPr>
        <w:t xml:space="preserve"> na priamu komunikáciu s databázou.</w:t>
      </w:r>
    </w:p>
    <w:p w:rsidR="007E57E4" w:rsidRPr="00B10434" w:rsidRDefault="007E57E4" w:rsidP="007E57E4">
      <w:pPr>
        <w:pStyle w:val="Vchodzie"/>
        <w:rPr>
          <w:rFonts w:ascii="Arial" w:hAnsi="Arial" w:cs="Arial"/>
        </w:rPr>
      </w:pPr>
      <w:r w:rsidRPr="00B10434">
        <w:rPr>
          <w:rFonts w:ascii="Arial" w:hAnsi="Arial" w:cs="Arial"/>
        </w:rPr>
        <w:t>Základné funkcie:</w:t>
      </w:r>
    </w:p>
    <w:p w:rsidR="007E57E4" w:rsidRPr="00B10434" w:rsidRDefault="007E57E4" w:rsidP="007E57E4">
      <w:pPr>
        <w:pStyle w:val="Vchodzie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B10434">
        <w:rPr>
          <w:rFonts w:ascii="Arial" w:hAnsi="Arial" w:cs="Arial"/>
          <w:b/>
          <w:bCs/>
        </w:rPr>
        <w:t>add_event</w:t>
      </w:r>
      <w:proofErr w:type="spellEnd"/>
      <w:r w:rsidRPr="00B10434">
        <w:rPr>
          <w:rFonts w:ascii="Arial" w:hAnsi="Arial" w:cs="Arial"/>
          <w:b/>
          <w:bCs/>
        </w:rPr>
        <w:t>()</w:t>
      </w:r>
      <w:r w:rsidRPr="00B10434">
        <w:rPr>
          <w:rFonts w:ascii="Arial" w:hAnsi="Arial" w:cs="Arial"/>
        </w:rPr>
        <w:t xml:space="preserve"> - vytvorenie udalosti</w:t>
      </w:r>
    </w:p>
    <w:p w:rsidR="007E57E4" w:rsidRPr="00B10434" w:rsidRDefault="007E57E4" w:rsidP="007E57E4">
      <w:pPr>
        <w:pStyle w:val="Vchodzie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B10434">
        <w:rPr>
          <w:rFonts w:ascii="Arial" w:hAnsi="Arial" w:cs="Arial"/>
          <w:b/>
          <w:bCs/>
        </w:rPr>
        <w:t>edit_event</w:t>
      </w:r>
      <w:proofErr w:type="spellEnd"/>
      <w:r w:rsidRPr="00B10434">
        <w:rPr>
          <w:rFonts w:ascii="Arial" w:hAnsi="Arial" w:cs="Arial"/>
          <w:b/>
          <w:bCs/>
        </w:rPr>
        <w:t>()</w:t>
      </w:r>
      <w:r w:rsidRPr="00B10434">
        <w:rPr>
          <w:rFonts w:ascii="Arial" w:hAnsi="Arial" w:cs="Arial"/>
        </w:rPr>
        <w:t xml:space="preserve"> - editovanie vytvorenej udalosti</w:t>
      </w:r>
    </w:p>
    <w:p w:rsidR="007E57E4" w:rsidRPr="00B10434" w:rsidRDefault="007E57E4" w:rsidP="007E57E4">
      <w:pPr>
        <w:pStyle w:val="Vchodzie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B10434">
        <w:rPr>
          <w:rFonts w:ascii="Arial" w:hAnsi="Arial" w:cs="Arial"/>
          <w:b/>
          <w:bCs/>
        </w:rPr>
        <w:t>delete_event</w:t>
      </w:r>
      <w:proofErr w:type="spellEnd"/>
      <w:r w:rsidRPr="00B10434">
        <w:rPr>
          <w:rFonts w:ascii="Arial" w:hAnsi="Arial" w:cs="Arial"/>
          <w:b/>
          <w:bCs/>
        </w:rPr>
        <w:t>()</w:t>
      </w:r>
      <w:r w:rsidRPr="00B10434">
        <w:rPr>
          <w:rFonts w:ascii="Arial" w:hAnsi="Arial" w:cs="Arial"/>
        </w:rPr>
        <w:t xml:space="preserve"> - zmazanie udalosti</w:t>
      </w:r>
    </w:p>
    <w:p w:rsidR="00367390" w:rsidRDefault="00367390" w:rsidP="00367390">
      <w:pPr>
        <w:pStyle w:val="Nadpis2"/>
        <w:rPr>
          <w:lang w:val="sk-SK"/>
        </w:rPr>
      </w:pPr>
      <w:bookmarkStart w:id="62" w:name="_Toc371957623"/>
      <w:r>
        <w:rPr>
          <w:lang w:val="sk-SK"/>
        </w:rPr>
        <w:t>Rozhrania</w:t>
      </w:r>
      <w:r w:rsidRPr="00367390">
        <w:rPr>
          <w:lang w:val="sk-SK"/>
        </w:rPr>
        <w:t xml:space="preserve"> k jednotlivým triedam</w:t>
      </w:r>
      <w:bookmarkEnd w:id="62"/>
    </w:p>
    <w:p w:rsidR="00367390" w:rsidRDefault="00367390" w:rsidP="00367390">
      <w:pPr>
        <w:pStyle w:val="Nadpis3"/>
      </w:pPr>
      <w:bookmarkStart w:id="63" w:name="_Toc371957624"/>
      <w:proofErr w:type="spellStart"/>
      <w:r>
        <w:t>TournamentsController</w:t>
      </w:r>
      <w:bookmarkEnd w:id="63"/>
      <w:proofErr w:type="spellEnd"/>
    </w:p>
    <w:p w:rsidR="00367390" w:rsidRDefault="00367390" w:rsidP="00367390">
      <w:pPr>
        <w:pStyle w:val="Vchodzie"/>
        <w:numPr>
          <w:ilvl w:val="0"/>
          <w:numId w:val="25"/>
        </w:numPr>
      </w:pPr>
      <w:r>
        <w:t>prezeranie výsledkov s filtrovaním (obr. 5)</w:t>
      </w:r>
    </w:p>
    <w:p w:rsidR="00367390" w:rsidRDefault="00367390" w:rsidP="00367390">
      <w:pPr>
        <w:pStyle w:val="Vchodzie"/>
        <w:numPr>
          <w:ilvl w:val="0"/>
          <w:numId w:val="25"/>
        </w:numPr>
      </w:pPr>
      <w:r>
        <w:t>zobrazenie hlavného okna administrácie</w:t>
      </w:r>
    </w:p>
    <w:p w:rsidR="00367390" w:rsidRDefault="00367390" w:rsidP="00367390">
      <w:pPr>
        <w:pStyle w:val="Vchodzie"/>
        <w:numPr>
          <w:ilvl w:val="0"/>
          <w:numId w:val="25"/>
        </w:numPr>
      </w:pPr>
      <w:r>
        <w:t xml:space="preserve">pridávanie výsledkov – import </w:t>
      </w:r>
    </w:p>
    <w:p w:rsidR="00367390" w:rsidRDefault="00367390" w:rsidP="00367390">
      <w:pPr>
        <w:pStyle w:val="Vchodzie"/>
        <w:numPr>
          <w:ilvl w:val="0"/>
          <w:numId w:val="25"/>
        </w:numPr>
        <w:ind w:left="1418"/>
      </w:pPr>
      <w:r>
        <w:t>hlavná stránka importu (obr.2)</w:t>
      </w:r>
    </w:p>
    <w:p w:rsidR="00367390" w:rsidRDefault="00367390" w:rsidP="00367390">
      <w:pPr>
        <w:pStyle w:val="Vchodzie"/>
        <w:numPr>
          <w:ilvl w:val="0"/>
          <w:numId w:val="25"/>
        </w:numPr>
        <w:ind w:left="1418"/>
      </w:pPr>
      <w:r>
        <w:t xml:space="preserve">stránka s </w:t>
      </w:r>
      <w:proofErr w:type="spellStart"/>
      <w:r>
        <w:t>inforáciami</w:t>
      </w:r>
      <w:proofErr w:type="spellEnd"/>
      <w:r>
        <w:t xml:space="preserve"> o úspešnosti importu</w:t>
      </w:r>
    </w:p>
    <w:p w:rsidR="00367390" w:rsidRDefault="00367390" w:rsidP="00367390">
      <w:pPr>
        <w:pStyle w:val="Vchodzie"/>
        <w:numPr>
          <w:ilvl w:val="0"/>
          <w:numId w:val="25"/>
        </w:numPr>
        <w:ind w:left="1418"/>
      </w:pPr>
      <w:r>
        <w:t>stránka s informáciami o importe s možnosťami pre prácu s hráčmi</w:t>
      </w:r>
    </w:p>
    <w:p w:rsidR="00367390" w:rsidRDefault="00367390" w:rsidP="00367390">
      <w:pPr>
        <w:pStyle w:val="Vchodzie"/>
        <w:numPr>
          <w:ilvl w:val="0"/>
          <w:numId w:val="25"/>
        </w:numPr>
        <w:ind w:left="709"/>
      </w:pPr>
      <w:r>
        <w:t>pridávanie výsledkov – manuálne</w:t>
      </w:r>
    </w:p>
    <w:p w:rsidR="00367390" w:rsidRDefault="00367390" w:rsidP="00367390">
      <w:pPr>
        <w:pStyle w:val="Vchodzie"/>
        <w:numPr>
          <w:ilvl w:val="0"/>
          <w:numId w:val="25"/>
        </w:numPr>
        <w:ind w:left="1418"/>
      </w:pPr>
      <w:r>
        <w:t>hlavná stránka manuálneho pridávania výsledkov (podobne ako obr.3)</w:t>
      </w:r>
    </w:p>
    <w:p w:rsidR="00367390" w:rsidRDefault="00367390" w:rsidP="00367390">
      <w:pPr>
        <w:pStyle w:val="Vchodzie"/>
        <w:numPr>
          <w:ilvl w:val="0"/>
          <w:numId w:val="25"/>
        </w:numPr>
        <w:ind w:left="1418"/>
      </w:pPr>
      <w:r>
        <w:t xml:space="preserve">stránka s </w:t>
      </w:r>
      <w:proofErr w:type="spellStart"/>
      <w:r>
        <w:t>inforáciami</w:t>
      </w:r>
      <w:proofErr w:type="spellEnd"/>
      <w:r>
        <w:t xml:space="preserve"> o úspešnosti manuálneho pridávania</w:t>
      </w:r>
    </w:p>
    <w:p w:rsidR="00367390" w:rsidRDefault="00367390" w:rsidP="00367390">
      <w:pPr>
        <w:pStyle w:val="Vchodzie"/>
        <w:numPr>
          <w:ilvl w:val="0"/>
          <w:numId w:val="25"/>
        </w:numPr>
        <w:ind w:left="1418"/>
      </w:pPr>
      <w:r>
        <w:t>stránka s informáciami o manuálnom pridaní s možnosťami pre prácu s hráčmi</w:t>
      </w:r>
    </w:p>
    <w:p w:rsidR="00367390" w:rsidRDefault="00367390" w:rsidP="00367390">
      <w:pPr>
        <w:pStyle w:val="Vchodzie"/>
        <w:numPr>
          <w:ilvl w:val="0"/>
          <w:numId w:val="25"/>
        </w:numPr>
        <w:ind w:left="709"/>
      </w:pPr>
      <w:r>
        <w:t xml:space="preserve">editácia výsledkov </w:t>
      </w:r>
    </w:p>
    <w:p w:rsidR="00367390" w:rsidRDefault="00367390" w:rsidP="00367390">
      <w:pPr>
        <w:pStyle w:val="Vchodzie"/>
        <w:numPr>
          <w:ilvl w:val="0"/>
          <w:numId w:val="25"/>
        </w:numPr>
        <w:ind w:left="1418"/>
      </w:pPr>
      <w:r>
        <w:t>hlavná stránka s  formulárom na editáciu (podobne ako obr.3)</w:t>
      </w:r>
    </w:p>
    <w:p w:rsidR="00367390" w:rsidRDefault="00367390" w:rsidP="00367390">
      <w:pPr>
        <w:pStyle w:val="Vchodzie"/>
        <w:numPr>
          <w:ilvl w:val="0"/>
          <w:numId w:val="25"/>
        </w:numPr>
        <w:ind w:left="1418"/>
      </w:pPr>
      <w:r>
        <w:t>stránka o úspešnosti editácie</w:t>
      </w:r>
    </w:p>
    <w:p w:rsidR="00367390" w:rsidRDefault="00367390" w:rsidP="00367390">
      <w:pPr>
        <w:pStyle w:val="Vchodzie"/>
        <w:numPr>
          <w:ilvl w:val="0"/>
          <w:numId w:val="25"/>
        </w:numPr>
        <w:ind w:left="1418"/>
      </w:pPr>
      <w:r>
        <w:t>stránka s informáciami o editácii s možnosťami pre prácu s hráčmi</w:t>
      </w:r>
    </w:p>
    <w:p w:rsidR="00367390" w:rsidRDefault="00367390" w:rsidP="00367390">
      <w:pPr>
        <w:pStyle w:val="Vchodzie"/>
        <w:ind w:left="709" w:hanging="360"/>
      </w:pPr>
    </w:p>
    <w:p w:rsidR="00367390" w:rsidRDefault="00367390" w:rsidP="00367390">
      <w:pPr>
        <w:pStyle w:val="Vchodzie"/>
      </w:pPr>
    </w:p>
    <w:p w:rsidR="00367390" w:rsidRDefault="00367390" w:rsidP="00367390">
      <w:pPr>
        <w:pStyle w:val="Vchodzie"/>
      </w:pPr>
    </w:p>
    <w:p w:rsidR="00367390" w:rsidRDefault="00367390" w:rsidP="00367390">
      <w:pPr>
        <w:pStyle w:val="Nadpis3"/>
      </w:pPr>
      <w:bookmarkStart w:id="64" w:name="_Toc371957625"/>
      <w:proofErr w:type="spellStart"/>
      <w:r>
        <w:t>PlayersController</w:t>
      </w:r>
      <w:bookmarkEnd w:id="64"/>
      <w:proofErr w:type="spellEnd"/>
    </w:p>
    <w:p w:rsidR="00367390" w:rsidRDefault="00367390" w:rsidP="00367390">
      <w:pPr>
        <w:pStyle w:val="Vchodzie"/>
        <w:numPr>
          <w:ilvl w:val="0"/>
          <w:numId w:val="26"/>
        </w:numPr>
      </w:pPr>
      <w:r>
        <w:t>zobrazenie profilu hráča s výsledkami</w:t>
      </w:r>
    </w:p>
    <w:p w:rsidR="00367390" w:rsidRDefault="00367390" w:rsidP="00367390">
      <w:pPr>
        <w:pStyle w:val="Vchodzie"/>
        <w:numPr>
          <w:ilvl w:val="0"/>
          <w:numId w:val="26"/>
        </w:numPr>
      </w:pPr>
      <w:r>
        <w:t>potvrdzovanie hráčov</w:t>
      </w:r>
    </w:p>
    <w:p w:rsidR="00367390" w:rsidRDefault="00367390" w:rsidP="00367390">
      <w:pPr>
        <w:pStyle w:val="Vchodzie"/>
        <w:numPr>
          <w:ilvl w:val="0"/>
          <w:numId w:val="26"/>
        </w:numPr>
        <w:ind w:left="1418"/>
      </w:pPr>
      <w:r>
        <w:t>stránka s hráčmi, čakajúcimi na schválenie – možnosť schválenia alebo zamietnutia požiadavky</w:t>
      </w:r>
    </w:p>
    <w:p w:rsidR="00367390" w:rsidRDefault="00367390" w:rsidP="00367390">
      <w:pPr>
        <w:pStyle w:val="Vchodzie"/>
        <w:numPr>
          <w:ilvl w:val="0"/>
          <w:numId w:val="26"/>
        </w:numPr>
        <w:ind w:left="709"/>
      </w:pPr>
      <w:r>
        <w:t>registrácia / pripojenie hráča do systému</w:t>
      </w:r>
    </w:p>
    <w:p w:rsidR="00367390" w:rsidRDefault="00367390" w:rsidP="00367390">
      <w:pPr>
        <w:pStyle w:val="Vchodzie"/>
        <w:numPr>
          <w:ilvl w:val="0"/>
          <w:numId w:val="26"/>
        </w:numPr>
        <w:ind w:left="1418"/>
      </w:pPr>
      <w:r>
        <w:t xml:space="preserve">registračný formulár </w:t>
      </w:r>
    </w:p>
    <w:p w:rsidR="00367390" w:rsidRDefault="00367390" w:rsidP="00367390">
      <w:pPr>
        <w:pStyle w:val="Vchodzie"/>
        <w:numPr>
          <w:ilvl w:val="0"/>
          <w:numId w:val="26"/>
        </w:numPr>
        <w:ind w:left="1418"/>
      </w:pPr>
      <w:r>
        <w:t>stránka s informáciami o existencii profilu</w:t>
      </w:r>
    </w:p>
    <w:p w:rsidR="00367390" w:rsidRDefault="00367390" w:rsidP="00367390">
      <w:pPr>
        <w:pStyle w:val="Vchodzie"/>
        <w:numPr>
          <w:ilvl w:val="0"/>
          <w:numId w:val="26"/>
        </w:numPr>
        <w:ind w:left="1418"/>
      </w:pPr>
      <w:r>
        <w:t>stránka informujúca hráča, že jeho profil čaká na schválenie</w:t>
      </w:r>
    </w:p>
    <w:p w:rsidR="00367390" w:rsidRDefault="00367390" w:rsidP="00367390">
      <w:pPr>
        <w:pStyle w:val="Vchodzie"/>
        <w:ind w:left="1418" w:hanging="360"/>
      </w:pPr>
    </w:p>
    <w:p w:rsidR="00367390" w:rsidRDefault="00367390" w:rsidP="00367390">
      <w:pPr>
        <w:pStyle w:val="Nadpis3"/>
      </w:pPr>
      <w:bookmarkStart w:id="65" w:name="_Toc371957626"/>
      <w:proofErr w:type="spellStart"/>
      <w:r>
        <w:t>MailingController</w:t>
      </w:r>
      <w:bookmarkEnd w:id="65"/>
      <w:proofErr w:type="spellEnd"/>
    </w:p>
    <w:p w:rsidR="00367390" w:rsidRDefault="00367390" w:rsidP="00367390">
      <w:pPr>
        <w:pStyle w:val="Vchodzie"/>
        <w:numPr>
          <w:ilvl w:val="0"/>
          <w:numId w:val="27"/>
        </w:numPr>
      </w:pPr>
      <w:r>
        <w:t>formulár na hromadné odosielanie emailov</w:t>
      </w:r>
    </w:p>
    <w:p w:rsidR="00367390" w:rsidRDefault="00367390" w:rsidP="00367390">
      <w:pPr>
        <w:pStyle w:val="Vchodzie"/>
        <w:numPr>
          <w:ilvl w:val="0"/>
          <w:numId w:val="27"/>
        </w:numPr>
      </w:pPr>
      <w:r>
        <w:t>informácia o úspešnosti odoslania emailov</w:t>
      </w:r>
    </w:p>
    <w:p w:rsidR="00367390" w:rsidRDefault="00367390" w:rsidP="00367390">
      <w:pPr>
        <w:pStyle w:val="Vchodzie"/>
      </w:pPr>
    </w:p>
    <w:p w:rsidR="00367390" w:rsidRDefault="00367390" w:rsidP="00367390">
      <w:pPr>
        <w:pStyle w:val="Nadpis3"/>
      </w:pPr>
      <w:bookmarkStart w:id="66" w:name="_GoBack"/>
      <w:bookmarkStart w:id="67" w:name="_Toc371957627"/>
      <w:bookmarkEnd w:id="66"/>
      <w:proofErr w:type="spellStart"/>
      <w:r>
        <w:t>EventsContreoller</w:t>
      </w:r>
      <w:bookmarkEnd w:id="67"/>
      <w:proofErr w:type="spellEnd"/>
    </w:p>
    <w:p w:rsidR="00367390" w:rsidRDefault="00367390" w:rsidP="00367390">
      <w:pPr>
        <w:pStyle w:val="Vchodzie"/>
        <w:numPr>
          <w:ilvl w:val="0"/>
          <w:numId w:val="28"/>
        </w:numPr>
      </w:pPr>
      <w:r>
        <w:t>vytváranie udalostí</w:t>
      </w:r>
    </w:p>
    <w:p w:rsidR="00367390" w:rsidRDefault="00367390" w:rsidP="00367390">
      <w:pPr>
        <w:pStyle w:val="Vchodzie"/>
        <w:numPr>
          <w:ilvl w:val="0"/>
          <w:numId w:val="28"/>
        </w:numPr>
        <w:ind w:left="1418"/>
      </w:pPr>
      <w:r>
        <w:t>hlavná stránka s formulárom na vytváranie nových udalostí ( obsahuje aj odosielanie pozvánok)</w:t>
      </w:r>
    </w:p>
    <w:p w:rsidR="00367390" w:rsidRDefault="00367390" w:rsidP="00367390">
      <w:pPr>
        <w:pStyle w:val="Vchodzie"/>
        <w:numPr>
          <w:ilvl w:val="0"/>
          <w:numId w:val="28"/>
        </w:numPr>
        <w:ind w:left="1418"/>
      </w:pPr>
      <w:r>
        <w:t xml:space="preserve">stránka o úspešnosti vytvorenia novej udalosti </w:t>
      </w:r>
    </w:p>
    <w:p w:rsidR="00367390" w:rsidRDefault="00367390" w:rsidP="00367390">
      <w:pPr>
        <w:pStyle w:val="Vchodzie"/>
        <w:numPr>
          <w:ilvl w:val="0"/>
          <w:numId w:val="28"/>
        </w:numPr>
      </w:pPr>
      <w:r>
        <w:t>editácia udalostí</w:t>
      </w:r>
    </w:p>
    <w:p w:rsidR="00367390" w:rsidRDefault="00367390" w:rsidP="00367390">
      <w:pPr>
        <w:pStyle w:val="Vchodzie"/>
        <w:numPr>
          <w:ilvl w:val="0"/>
          <w:numId w:val="28"/>
        </w:numPr>
        <w:ind w:left="1418"/>
      </w:pPr>
      <w:r>
        <w:t>hlavná stránka na editáciu udalostí</w:t>
      </w:r>
    </w:p>
    <w:p w:rsidR="00367390" w:rsidRDefault="00367390" w:rsidP="00367390">
      <w:pPr>
        <w:pStyle w:val="Vchodzie"/>
        <w:numPr>
          <w:ilvl w:val="0"/>
          <w:numId w:val="28"/>
        </w:numPr>
        <w:ind w:left="1418"/>
      </w:pPr>
      <w:r>
        <w:t>stránka o úspešnosti editácie udalostí</w:t>
      </w:r>
    </w:p>
    <w:p w:rsidR="00367390" w:rsidRPr="00367390" w:rsidRDefault="00B10434" w:rsidP="00367390">
      <w:pPr>
        <w:pStyle w:val="Nadpis2"/>
        <w:rPr>
          <w:lang w:val="sk-SK"/>
        </w:rPr>
      </w:pPr>
      <w:r w:rsidRPr="00367390">
        <w:rPr>
          <w:lang w:val="sk-SK"/>
        </w:rPr>
        <w:br w:type="page"/>
      </w:r>
    </w:p>
    <w:p w:rsidR="007E57E4" w:rsidRDefault="00B10434" w:rsidP="00B10434">
      <w:pPr>
        <w:pStyle w:val="Nadpis1"/>
        <w:rPr>
          <w:szCs w:val="36"/>
          <w:lang w:val="sk-SK"/>
        </w:rPr>
      </w:pPr>
      <w:bookmarkStart w:id="68" w:name="_Toc371957628"/>
      <w:r w:rsidRPr="00B10434">
        <w:rPr>
          <w:szCs w:val="36"/>
          <w:lang w:val="sk-SK"/>
        </w:rPr>
        <w:lastRenderedPageBreak/>
        <w:t>Dátový model</w:t>
      </w:r>
      <w:bookmarkEnd w:id="68"/>
    </w:p>
    <w:p w:rsidR="008C6D67" w:rsidRDefault="008C6D67" w:rsidP="008C6D67">
      <w:pPr>
        <w:rPr>
          <w:sz w:val="24"/>
          <w:szCs w:val="24"/>
          <w:lang w:val="sk-SK"/>
        </w:rPr>
      </w:pPr>
    </w:p>
    <w:p w:rsidR="008C6D67" w:rsidRDefault="008C6D67" w:rsidP="008C6D67">
      <w:pPr>
        <w:rPr>
          <w:sz w:val="24"/>
          <w:szCs w:val="24"/>
          <w:lang w:val="sk-SK"/>
        </w:rPr>
      </w:pPr>
      <w:r w:rsidRPr="008C6D67">
        <w:rPr>
          <w:sz w:val="24"/>
          <w:szCs w:val="24"/>
          <w:lang w:val="sk-SK"/>
        </w:rPr>
        <w:t>Táto kapitola popisuje návrh tabuliek databázy a ich funkciu. Každá tabuľka je zaznačená v dátovom modeli (Obr. 10).</w:t>
      </w:r>
    </w:p>
    <w:p w:rsidR="00703A20" w:rsidRDefault="00703A20" w:rsidP="008C6D67">
      <w:pPr>
        <w:rPr>
          <w:sz w:val="24"/>
          <w:szCs w:val="24"/>
          <w:lang w:val="sk-SK"/>
        </w:rPr>
      </w:pPr>
    </w:p>
    <w:p w:rsidR="008C6D67" w:rsidRPr="008C6D67" w:rsidRDefault="008C6D67" w:rsidP="008C6D67">
      <w:pPr>
        <w:pStyle w:val="Nadpis2"/>
        <w:rPr>
          <w:lang w:val="sk-SK"/>
        </w:rPr>
      </w:pPr>
      <w:bookmarkStart w:id="69" w:name="_Toc371957629"/>
      <w:r>
        <w:rPr>
          <w:lang w:val="sk-SK"/>
        </w:rPr>
        <w:t>Tabuľky databázy</w:t>
      </w:r>
      <w:bookmarkEnd w:id="69"/>
    </w:p>
    <w:p w:rsidR="008C6D67" w:rsidRPr="008C6D67" w:rsidRDefault="008C6D67" w:rsidP="008C6D67">
      <w:pPr>
        <w:pStyle w:val="Nadpis3"/>
        <w:rPr>
          <w:lang w:val="sk-SK"/>
        </w:rPr>
      </w:pPr>
      <w:bookmarkStart w:id="70" w:name="_Toc371957630"/>
      <w:r w:rsidRPr="008C6D67">
        <w:rPr>
          <w:lang w:val="sk-SK"/>
        </w:rPr>
        <w:t xml:space="preserve">Tabuľka </w:t>
      </w:r>
      <w:proofErr w:type="spellStart"/>
      <w:r w:rsidRPr="008C6D67">
        <w:rPr>
          <w:lang w:val="sk-SK"/>
        </w:rPr>
        <w:t>players</w:t>
      </w:r>
      <w:bookmarkEnd w:id="70"/>
      <w:proofErr w:type="spellEnd"/>
    </w:p>
    <w:p w:rsidR="008C6D67" w:rsidRDefault="008C6D67" w:rsidP="008C6D67">
      <w:pPr>
        <w:rPr>
          <w:sz w:val="24"/>
          <w:szCs w:val="24"/>
          <w:lang w:val="sk-SK"/>
        </w:rPr>
      </w:pPr>
      <w:r w:rsidRPr="008C6D67">
        <w:rPr>
          <w:sz w:val="24"/>
          <w:szCs w:val="24"/>
          <w:lang w:val="sk-SK"/>
        </w:rPr>
        <w:t>Tabuľka uchováva informácie o hráčoch.</w:t>
      </w:r>
    </w:p>
    <w:p w:rsidR="00703A20" w:rsidRPr="008C6D67" w:rsidRDefault="00703A20" w:rsidP="008C6D67">
      <w:pPr>
        <w:rPr>
          <w:sz w:val="24"/>
          <w:szCs w:val="24"/>
          <w:lang w:val="sk-SK"/>
        </w:rPr>
      </w:pPr>
    </w:p>
    <w:p w:rsidR="008C6D67" w:rsidRPr="008C6D67" w:rsidRDefault="008C6D67" w:rsidP="008C6D67">
      <w:pPr>
        <w:pStyle w:val="Nadpis3"/>
        <w:rPr>
          <w:lang w:val="sk-SK"/>
        </w:rPr>
      </w:pPr>
      <w:bookmarkStart w:id="71" w:name="_Toc371957631"/>
      <w:r w:rsidRPr="008C6D67">
        <w:rPr>
          <w:lang w:val="sk-SK"/>
        </w:rPr>
        <w:t xml:space="preserve">Tabuľka </w:t>
      </w:r>
      <w:proofErr w:type="spellStart"/>
      <w:r w:rsidRPr="008C6D67">
        <w:rPr>
          <w:lang w:val="sk-SK"/>
        </w:rPr>
        <w:t>tournaments</w:t>
      </w:r>
      <w:bookmarkEnd w:id="71"/>
      <w:proofErr w:type="spellEnd"/>
    </w:p>
    <w:p w:rsidR="008C6D67" w:rsidRDefault="008C6D67" w:rsidP="008C6D67">
      <w:pPr>
        <w:rPr>
          <w:sz w:val="24"/>
          <w:szCs w:val="24"/>
          <w:lang w:val="sk-SK"/>
        </w:rPr>
      </w:pPr>
      <w:r w:rsidRPr="008C6D67">
        <w:rPr>
          <w:sz w:val="24"/>
          <w:szCs w:val="24"/>
          <w:lang w:val="sk-SK"/>
        </w:rPr>
        <w:t>Záznamy tejto tabuľky obsahujú informácie o turnaji (</w:t>
      </w:r>
      <w:proofErr w:type="spellStart"/>
      <w:r w:rsidRPr="008C6D67">
        <w:rPr>
          <w:sz w:val="24"/>
          <w:szCs w:val="24"/>
          <w:lang w:val="sk-SK"/>
        </w:rPr>
        <w:t>id</w:t>
      </w:r>
      <w:proofErr w:type="spellEnd"/>
      <w:r w:rsidRPr="008C6D67">
        <w:rPr>
          <w:sz w:val="24"/>
          <w:szCs w:val="24"/>
          <w:lang w:val="sk-SK"/>
        </w:rPr>
        <w:t xml:space="preserve">, názov, </w:t>
      </w:r>
      <w:proofErr w:type="spellStart"/>
      <w:r w:rsidRPr="008C6D67">
        <w:rPr>
          <w:sz w:val="24"/>
          <w:szCs w:val="24"/>
          <w:lang w:val="sk-SK"/>
        </w:rPr>
        <w:t>datum</w:t>
      </w:r>
      <w:proofErr w:type="spellEnd"/>
      <w:r w:rsidRPr="008C6D67">
        <w:rPr>
          <w:sz w:val="24"/>
          <w:szCs w:val="24"/>
          <w:lang w:val="sk-SK"/>
        </w:rPr>
        <w:t xml:space="preserve"> a miesto </w:t>
      </w:r>
      <w:proofErr w:type="spellStart"/>
      <w:r w:rsidRPr="008C6D67">
        <w:rPr>
          <w:sz w:val="24"/>
          <w:szCs w:val="24"/>
          <w:lang w:val="sk-SK"/>
        </w:rPr>
        <w:t>oknania</w:t>
      </w:r>
      <w:proofErr w:type="spellEnd"/>
      <w:r w:rsidRPr="008C6D67">
        <w:rPr>
          <w:sz w:val="24"/>
          <w:szCs w:val="24"/>
          <w:lang w:val="sk-SK"/>
        </w:rPr>
        <w:t>...).</w:t>
      </w:r>
    </w:p>
    <w:p w:rsidR="00703A20" w:rsidRPr="008C6D67" w:rsidRDefault="00703A20" w:rsidP="008C6D67">
      <w:pPr>
        <w:rPr>
          <w:sz w:val="24"/>
          <w:szCs w:val="24"/>
          <w:lang w:val="sk-SK"/>
        </w:rPr>
      </w:pPr>
    </w:p>
    <w:p w:rsidR="008C6D67" w:rsidRPr="008C6D67" w:rsidRDefault="008C6D67" w:rsidP="008C6D67">
      <w:pPr>
        <w:pStyle w:val="Nadpis3"/>
        <w:rPr>
          <w:lang w:val="sk-SK"/>
        </w:rPr>
      </w:pPr>
      <w:bookmarkStart w:id="72" w:name="_Toc371957632"/>
      <w:r w:rsidRPr="008C6D67">
        <w:rPr>
          <w:lang w:val="sk-SK"/>
        </w:rPr>
        <w:t xml:space="preserve">Tabuľka </w:t>
      </w:r>
      <w:proofErr w:type="spellStart"/>
      <w:r w:rsidRPr="008C6D67">
        <w:rPr>
          <w:lang w:val="sk-SK"/>
        </w:rPr>
        <w:t>laps</w:t>
      </w:r>
      <w:bookmarkEnd w:id="72"/>
      <w:proofErr w:type="spellEnd"/>
    </w:p>
    <w:p w:rsidR="008C6D67" w:rsidRDefault="008C6D67" w:rsidP="008C6D67">
      <w:pPr>
        <w:rPr>
          <w:sz w:val="24"/>
          <w:szCs w:val="24"/>
          <w:lang w:val="sk-SK"/>
        </w:rPr>
      </w:pPr>
      <w:r w:rsidRPr="008C6D67">
        <w:rPr>
          <w:sz w:val="24"/>
          <w:szCs w:val="24"/>
          <w:lang w:val="sk-SK"/>
        </w:rPr>
        <w:t xml:space="preserve">Tabuľka kôl. Každý záznam je prepojený s tabuľkou turnajov pomocou </w:t>
      </w:r>
      <w:proofErr w:type="spellStart"/>
      <w:r w:rsidRPr="008C6D67">
        <w:rPr>
          <w:sz w:val="24"/>
          <w:szCs w:val="24"/>
          <w:lang w:val="sk-SK"/>
        </w:rPr>
        <w:t>id</w:t>
      </w:r>
      <w:proofErr w:type="spellEnd"/>
      <w:r w:rsidRPr="008C6D67">
        <w:rPr>
          <w:sz w:val="24"/>
          <w:szCs w:val="24"/>
          <w:lang w:val="sk-SK"/>
        </w:rPr>
        <w:t>.</w:t>
      </w:r>
    </w:p>
    <w:p w:rsidR="00703A20" w:rsidRPr="008C6D67" w:rsidRDefault="00703A20" w:rsidP="008C6D67">
      <w:pPr>
        <w:rPr>
          <w:sz w:val="24"/>
          <w:szCs w:val="24"/>
          <w:lang w:val="sk-SK"/>
        </w:rPr>
      </w:pPr>
    </w:p>
    <w:p w:rsidR="008C6D67" w:rsidRPr="008C6D67" w:rsidRDefault="008C6D67" w:rsidP="008C6D67">
      <w:pPr>
        <w:pStyle w:val="Nadpis3"/>
        <w:rPr>
          <w:lang w:val="sk-SK"/>
        </w:rPr>
      </w:pPr>
      <w:bookmarkStart w:id="73" w:name="_Toc371957633"/>
      <w:r w:rsidRPr="008C6D67">
        <w:rPr>
          <w:lang w:val="sk-SK"/>
        </w:rPr>
        <w:t xml:space="preserve">Tabuľka </w:t>
      </w:r>
      <w:proofErr w:type="spellStart"/>
      <w:r w:rsidRPr="008C6D67">
        <w:rPr>
          <w:lang w:val="sk-SK"/>
        </w:rPr>
        <w:t>baskets</w:t>
      </w:r>
      <w:bookmarkEnd w:id="73"/>
      <w:proofErr w:type="spellEnd"/>
    </w:p>
    <w:p w:rsidR="008C6D67" w:rsidRDefault="008C6D67" w:rsidP="008C6D67">
      <w:pPr>
        <w:rPr>
          <w:sz w:val="24"/>
          <w:szCs w:val="24"/>
          <w:lang w:val="sk-SK"/>
        </w:rPr>
      </w:pPr>
      <w:r w:rsidRPr="008C6D67">
        <w:rPr>
          <w:sz w:val="24"/>
          <w:szCs w:val="24"/>
          <w:lang w:val="sk-SK"/>
        </w:rPr>
        <w:t xml:space="preserve">Táto tabuľka uchováva informácie o košoch a to tak, že každý záznam obsahuje informáciu o jednom koši – </w:t>
      </w:r>
      <w:proofErr w:type="spellStart"/>
      <w:r w:rsidRPr="008C6D67">
        <w:rPr>
          <w:sz w:val="24"/>
          <w:szCs w:val="24"/>
          <w:lang w:val="sk-SK"/>
        </w:rPr>
        <w:t>id</w:t>
      </w:r>
      <w:proofErr w:type="spellEnd"/>
      <w:r w:rsidRPr="008C6D67">
        <w:rPr>
          <w:sz w:val="24"/>
          <w:szCs w:val="24"/>
          <w:lang w:val="sk-SK"/>
        </w:rPr>
        <w:t>, jeho poradie, počet bodov, prepojenia na hráča a kolo.</w:t>
      </w:r>
    </w:p>
    <w:p w:rsidR="00703A20" w:rsidRPr="008C6D67" w:rsidRDefault="00703A20" w:rsidP="008C6D67">
      <w:pPr>
        <w:rPr>
          <w:sz w:val="24"/>
          <w:szCs w:val="24"/>
          <w:lang w:val="sk-SK"/>
        </w:rPr>
      </w:pPr>
    </w:p>
    <w:p w:rsidR="008C6D67" w:rsidRPr="008C6D67" w:rsidRDefault="008C6D67" w:rsidP="008C6D67">
      <w:pPr>
        <w:pStyle w:val="Nadpis3"/>
        <w:rPr>
          <w:lang w:val="sk-SK"/>
        </w:rPr>
      </w:pPr>
      <w:bookmarkStart w:id="74" w:name="_Toc371957634"/>
      <w:r w:rsidRPr="008C6D67">
        <w:rPr>
          <w:lang w:val="sk-SK"/>
        </w:rPr>
        <w:t xml:space="preserve">Tabuľka </w:t>
      </w:r>
      <w:proofErr w:type="spellStart"/>
      <w:r w:rsidRPr="008C6D67">
        <w:rPr>
          <w:lang w:val="sk-SK"/>
        </w:rPr>
        <w:t>players</w:t>
      </w:r>
      <w:proofErr w:type="spellEnd"/>
      <w:r w:rsidRPr="008C6D67">
        <w:rPr>
          <w:lang w:val="sk-SK"/>
        </w:rPr>
        <w:t xml:space="preserve"> has </w:t>
      </w:r>
      <w:proofErr w:type="spellStart"/>
      <w:r w:rsidRPr="008C6D67">
        <w:rPr>
          <w:lang w:val="sk-SK"/>
        </w:rPr>
        <w:t>tournaments</w:t>
      </w:r>
      <w:bookmarkEnd w:id="74"/>
      <w:proofErr w:type="spellEnd"/>
    </w:p>
    <w:p w:rsidR="008C6D67" w:rsidRDefault="008C6D67" w:rsidP="008C6D67">
      <w:pPr>
        <w:rPr>
          <w:sz w:val="24"/>
          <w:szCs w:val="24"/>
          <w:lang w:val="sk-SK"/>
        </w:rPr>
      </w:pPr>
      <w:r w:rsidRPr="008C6D67">
        <w:rPr>
          <w:sz w:val="24"/>
          <w:szCs w:val="24"/>
          <w:lang w:val="sk-SK"/>
        </w:rPr>
        <w:t xml:space="preserve">Tabuľka </w:t>
      </w:r>
      <w:proofErr w:type="spellStart"/>
      <w:r w:rsidRPr="008C6D67">
        <w:rPr>
          <w:sz w:val="24"/>
          <w:szCs w:val="24"/>
          <w:lang w:val="sk-SK"/>
        </w:rPr>
        <w:t>players_has_tournaments</w:t>
      </w:r>
      <w:proofErr w:type="spellEnd"/>
      <w:r w:rsidRPr="008C6D67">
        <w:rPr>
          <w:sz w:val="24"/>
          <w:szCs w:val="24"/>
          <w:lang w:val="sk-SK"/>
        </w:rPr>
        <w:t xml:space="preserve"> reprezentuje vzťah prepojenia hráča a turnaju pomocou </w:t>
      </w:r>
      <w:proofErr w:type="spellStart"/>
      <w:r w:rsidRPr="008C6D67">
        <w:rPr>
          <w:sz w:val="24"/>
          <w:szCs w:val="24"/>
          <w:lang w:val="sk-SK"/>
        </w:rPr>
        <w:t>id</w:t>
      </w:r>
      <w:proofErr w:type="spellEnd"/>
      <w:r w:rsidRPr="008C6D67">
        <w:rPr>
          <w:sz w:val="24"/>
          <w:szCs w:val="24"/>
          <w:lang w:val="sk-SK"/>
        </w:rPr>
        <w:t>. Navyše pre každý záznam je pridaná informácia kategórie hráča.</w:t>
      </w:r>
    </w:p>
    <w:p w:rsidR="00703A20" w:rsidRPr="008C6D67" w:rsidRDefault="00703A20" w:rsidP="008C6D67">
      <w:pPr>
        <w:rPr>
          <w:sz w:val="24"/>
          <w:szCs w:val="24"/>
          <w:lang w:val="sk-SK"/>
        </w:rPr>
      </w:pPr>
    </w:p>
    <w:p w:rsidR="008C6D67" w:rsidRPr="008C6D67" w:rsidRDefault="008C6D67" w:rsidP="008C6D67">
      <w:pPr>
        <w:pStyle w:val="Nadpis3"/>
        <w:rPr>
          <w:lang w:val="sk-SK"/>
        </w:rPr>
      </w:pPr>
      <w:bookmarkStart w:id="75" w:name="_Toc371957635"/>
      <w:r w:rsidRPr="008C6D67">
        <w:rPr>
          <w:lang w:val="sk-SK"/>
        </w:rPr>
        <w:t xml:space="preserve">Tabuľka </w:t>
      </w:r>
      <w:proofErr w:type="spellStart"/>
      <w:r w:rsidRPr="008C6D67">
        <w:rPr>
          <w:lang w:val="sk-SK"/>
        </w:rPr>
        <w:t>registered</w:t>
      </w:r>
      <w:proofErr w:type="spellEnd"/>
      <w:r w:rsidRPr="008C6D67">
        <w:rPr>
          <w:lang w:val="sk-SK"/>
        </w:rPr>
        <w:t xml:space="preserve"> </w:t>
      </w:r>
      <w:proofErr w:type="spellStart"/>
      <w:r w:rsidRPr="008C6D67">
        <w:rPr>
          <w:lang w:val="sk-SK"/>
        </w:rPr>
        <w:t>players</w:t>
      </w:r>
      <w:bookmarkEnd w:id="75"/>
      <w:proofErr w:type="spellEnd"/>
    </w:p>
    <w:p w:rsidR="008C6D67" w:rsidRDefault="008C6D67" w:rsidP="008C6D67">
      <w:pPr>
        <w:rPr>
          <w:sz w:val="24"/>
          <w:szCs w:val="24"/>
          <w:lang w:val="sk-SK"/>
        </w:rPr>
      </w:pPr>
      <w:r w:rsidRPr="008C6D67">
        <w:rPr>
          <w:sz w:val="24"/>
          <w:szCs w:val="24"/>
          <w:lang w:val="sk-SK"/>
        </w:rPr>
        <w:t xml:space="preserve">Táto tabuľka obsahuje záznamy registrovaných hráčov na turnaj reprezentovaný jeho </w:t>
      </w:r>
      <w:proofErr w:type="spellStart"/>
      <w:r w:rsidRPr="008C6D67">
        <w:rPr>
          <w:sz w:val="24"/>
          <w:szCs w:val="24"/>
          <w:lang w:val="sk-SK"/>
        </w:rPr>
        <w:t>id</w:t>
      </w:r>
      <w:proofErr w:type="spellEnd"/>
      <w:r w:rsidRPr="008C6D67">
        <w:rPr>
          <w:sz w:val="24"/>
          <w:szCs w:val="24"/>
          <w:lang w:val="sk-SK"/>
        </w:rPr>
        <w:t xml:space="preserve"> číslom. Taktiež obsahuje dodatočné informácie vyplývajúce zo vzťahu hráč – turnaj.</w:t>
      </w:r>
    </w:p>
    <w:p w:rsidR="00703A20" w:rsidRPr="008C6D67" w:rsidRDefault="00703A20" w:rsidP="008C6D67">
      <w:pPr>
        <w:rPr>
          <w:sz w:val="24"/>
          <w:szCs w:val="24"/>
          <w:lang w:val="sk-SK"/>
        </w:rPr>
      </w:pPr>
    </w:p>
    <w:p w:rsidR="008C6D67" w:rsidRPr="008C6D67" w:rsidRDefault="008C6D67" w:rsidP="008C6D67">
      <w:pPr>
        <w:pStyle w:val="Nadpis3"/>
        <w:rPr>
          <w:lang w:val="sk-SK"/>
        </w:rPr>
      </w:pPr>
      <w:bookmarkStart w:id="76" w:name="_Toc371957636"/>
      <w:r w:rsidRPr="008C6D67">
        <w:rPr>
          <w:lang w:val="sk-SK"/>
        </w:rPr>
        <w:t xml:space="preserve">Tabuľka </w:t>
      </w:r>
      <w:proofErr w:type="spellStart"/>
      <w:r w:rsidRPr="008C6D67">
        <w:rPr>
          <w:lang w:val="sk-SK"/>
        </w:rPr>
        <w:t>categories</w:t>
      </w:r>
      <w:bookmarkEnd w:id="76"/>
      <w:proofErr w:type="spellEnd"/>
    </w:p>
    <w:p w:rsidR="008C6D67" w:rsidRPr="008C6D67" w:rsidRDefault="008C6D67" w:rsidP="008C6D67">
      <w:pPr>
        <w:suppressAutoHyphens w:val="0"/>
        <w:spacing w:before="0" w:after="200" w:line="276" w:lineRule="auto"/>
        <w:rPr>
          <w:sz w:val="24"/>
          <w:szCs w:val="24"/>
          <w:lang w:val="sk-SK"/>
        </w:rPr>
      </w:pPr>
      <w:r w:rsidRPr="008C6D67">
        <w:rPr>
          <w:sz w:val="24"/>
          <w:szCs w:val="24"/>
          <w:lang w:val="sk-SK"/>
        </w:rPr>
        <w:t xml:space="preserve">Každý záznam reprezentuje jednu kategóriu v podobe: </w:t>
      </w:r>
      <w:proofErr w:type="spellStart"/>
      <w:r w:rsidRPr="008C6D67">
        <w:rPr>
          <w:sz w:val="24"/>
          <w:szCs w:val="24"/>
          <w:lang w:val="sk-SK"/>
        </w:rPr>
        <w:t>id</w:t>
      </w:r>
      <w:proofErr w:type="spellEnd"/>
      <w:r w:rsidRPr="008C6D67">
        <w:rPr>
          <w:sz w:val="24"/>
          <w:szCs w:val="24"/>
          <w:lang w:val="sk-SK"/>
        </w:rPr>
        <w:t xml:space="preserve"> kategórie, názov kategórie.</w:t>
      </w:r>
    </w:p>
    <w:p w:rsidR="0031412C" w:rsidRDefault="0031412C" w:rsidP="0031412C">
      <w:pPr>
        <w:rPr>
          <w:lang w:val="sk-SK"/>
        </w:rPr>
      </w:pPr>
    </w:p>
    <w:p w:rsidR="008C6D67" w:rsidRDefault="008C6D67" w:rsidP="0031412C">
      <w:pPr>
        <w:rPr>
          <w:lang w:val="sk-SK"/>
        </w:rPr>
      </w:pPr>
    </w:p>
    <w:p w:rsidR="008C6D67" w:rsidRDefault="008C6D67">
      <w:pPr>
        <w:suppressAutoHyphens w:val="0"/>
        <w:spacing w:before="0" w:after="200" w:line="276" w:lineRule="auto"/>
        <w:rPr>
          <w:lang w:val="sk-SK"/>
        </w:rPr>
      </w:pPr>
      <w:r>
        <w:rPr>
          <w:lang w:val="sk-SK"/>
        </w:rPr>
        <w:br w:type="page"/>
      </w:r>
    </w:p>
    <w:p w:rsidR="008C6D67" w:rsidRDefault="008C6D67" w:rsidP="008C6D67">
      <w:pPr>
        <w:pStyle w:val="Nadpis2"/>
        <w:rPr>
          <w:lang w:val="sk-SK"/>
        </w:rPr>
      </w:pPr>
      <w:bookmarkStart w:id="77" w:name="_Toc371957637"/>
      <w:r>
        <w:rPr>
          <w:lang w:val="sk-SK"/>
        </w:rPr>
        <w:lastRenderedPageBreak/>
        <w:t>Dátový model systému</w:t>
      </w:r>
      <w:bookmarkEnd w:id="77"/>
    </w:p>
    <w:p w:rsidR="00703A20" w:rsidRPr="00703A20" w:rsidRDefault="00703A20" w:rsidP="00703A20">
      <w:pPr>
        <w:rPr>
          <w:sz w:val="24"/>
          <w:szCs w:val="24"/>
          <w:lang w:val="sk-SK"/>
        </w:rPr>
      </w:pPr>
    </w:p>
    <w:p w:rsidR="00FE76D9" w:rsidRDefault="00B10434" w:rsidP="0031412C">
      <w:pPr>
        <w:jc w:val="center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62625" cy="6889750"/>
            <wp:effectExtent l="0" t="0" r="9525" b="6350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67" w:rsidRDefault="008C6D67" w:rsidP="0031412C">
      <w:pPr>
        <w:jc w:val="center"/>
        <w:rPr>
          <w:lang w:val="sk-SK"/>
        </w:rPr>
      </w:pPr>
      <w:r>
        <w:rPr>
          <w:lang w:val="sk-SK"/>
        </w:rPr>
        <w:t>Obr. 10: Dátový model systému.</w:t>
      </w:r>
    </w:p>
    <w:bookmarkEnd w:id="50"/>
    <w:p w:rsidR="00B04505" w:rsidRDefault="00B04505">
      <w:pPr>
        <w:suppressAutoHyphens w:val="0"/>
        <w:spacing w:before="0" w:after="200" w:line="276" w:lineRule="auto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br w:type="page"/>
      </w:r>
    </w:p>
    <w:p w:rsidR="00FE76D9" w:rsidRDefault="00B04505" w:rsidP="00B04505">
      <w:pPr>
        <w:pStyle w:val="Nadpis1"/>
        <w:rPr>
          <w:szCs w:val="36"/>
          <w:lang w:val="sk-SK"/>
        </w:rPr>
      </w:pPr>
      <w:bookmarkStart w:id="78" w:name="_Toc371957638"/>
      <w:r w:rsidRPr="00B04505">
        <w:rPr>
          <w:szCs w:val="36"/>
          <w:lang w:val="sk-SK"/>
        </w:rPr>
        <w:lastRenderedPageBreak/>
        <w:t>Se</w:t>
      </w:r>
      <w:r>
        <w:rPr>
          <w:szCs w:val="36"/>
          <w:lang w:val="sk-SK"/>
        </w:rPr>
        <w:t>kvenčný diagram</w:t>
      </w:r>
      <w:bookmarkEnd w:id="78"/>
    </w:p>
    <w:p w:rsidR="00036523" w:rsidRDefault="00036523" w:rsidP="00B04505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Sekvenčný diagram </w:t>
      </w:r>
      <w:r w:rsidR="00B04505" w:rsidRPr="00B04505">
        <w:rPr>
          <w:sz w:val="24"/>
          <w:szCs w:val="24"/>
          <w:lang w:val="sk-SK"/>
        </w:rPr>
        <w:t xml:space="preserve">popisuje kroky potrebné k prebehnutiu celého procesu </w:t>
      </w:r>
      <w:r w:rsidR="00B04505">
        <w:rPr>
          <w:sz w:val="24"/>
          <w:szCs w:val="24"/>
          <w:lang w:val="sk-SK"/>
        </w:rPr>
        <w:t>importu výsledkov turnaja</w:t>
      </w:r>
      <w:r>
        <w:rPr>
          <w:sz w:val="24"/>
          <w:szCs w:val="24"/>
          <w:lang w:val="sk-SK"/>
        </w:rPr>
        <w:t>.</w:t>
      </w:r>
    </w:p>
    <w:p w:rsidR="00B04505" w:rsidRDefault="002541AA" w:rsidP="00B04505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 p</w:t>
      </w:r>
      <w:r w:rsidR="00B04505">
        <w:rPr>
          <w:sz w:val="24"/>
          <w:szCs w:val="24"/>
          <w:lang w:val="sk-SK"/>
        </w:rPr>
        <w:t>rocese sa podieľajú štyri entity systému:</w:t>
      </w:r>
      <w:r>
        <w:rPr>
          <w:sz w:val="24"/>
          <w:szCs w:val="24"/>
          <w:lang w:val="sk-SK"/>
        </w:rPr>
        <w:t xml:space="preserve"> </w:t>
      </w:r>
      <w:r w:rsidR="00B04505">
        <w:rPr>
          <w:sz w:val="24"/>
          <w:szCs w:val="24"/>
          <w:lang w:val="sk-SK"/>
        </w:rPr>
        <w:t>administrátor</w:t>
      </w:r>
      <w:r>
        <w:rPr>
          <w:sz w:val="24"/>
          <w:szCs w:val="24"/>
          <w:lang w:val="sk-SK"/>
        </w:rPr>
        <w:t xml:space="preserve"> (Kap. 3.2.1)</w:t>
      </w:r>
      <w:r w:rsidR="00B04505">
        <w:rPr>
          <w:sz w:val="24"/>
          <w:szCs w:val="24"/>
          <w:lang w:val="sk-SK"/>
        </w:rPr>
        <w:t xml:space="preserve">, import </w:t>
      </w:r>
      <w:proofErr w:type="spellStart"/>
      <w:r w:rsidR="00B04505">
        <w:rPr>
          <w:sz w:val="24"/>
          <w:szCs w:val="24"/>
          <w:lang w:val="sk-SK"/>
        </w:rPr>
        <w:t>view</w:t>
      </w:r>
      <w:proofErr w:type="spellEnd"/>
      <w:r>
        <w:rPr>
          <w:sz w:val="24"/>
          <w:szCs w:val="24"/>
          <w:lang w:val="sk-SK"/>
        </w:rPr>
        <w:t xml:space="preserve"> (Kap. 3.3.1).</w:t>
      </w:r>
      <w:r w:rsidR="00B04505">
        <w:rPr>
          <w:sz w:val="24"/>
          <w:szCs w:val="24"/>
          <w:lang w:val="sk-SK"/>
        </w:rPr>
        <w:t xml:space="preserve">, </w:t>
      </w:r>
      <w:proofErr w:type="spellStart"/>
      <w:r w:rsidR="00B04505">
        <w:rPr>
          <w:sz w:val="24"/>
          <w:szCs w:val="24"/>
          <w:lang w:val="sk-SK"/>
        </w:rPr>
        <w:t>tournaments</w:t>
      </w:r>
      <w:proofErr w:type="spellEnd"/>
      <w:r w:rsidR="00B04505">
        <w:rPr>
          <w:sz w:val="24"/>
          <w:szCs w:val="24"/>
          <w:lang w:val="sk-SK"/>
        </w:rPr>
        <w:t xml:space="preserve"> </w:t>
      </w:r>
      <w:proofErr w:type="spellStart"/>
      <w:r w:rsidR="00B04505">
        <w:rPr>
          <w:sz w:val="24"/>
          <w:szCs w:val="24"/>
          <w:lang w:val="sk-SK"/>
        </w:rPr>
        <w:t>controller</w:t>
      </w:r>
      <w:proofErr w:type="spellEnd"/>
      <w:r>
        <w:rPr>
          <w:sz w:val="24"/>
          <w:szCs w:val="24"/>
          <w:lang w:val="sk-SK"/>
        </w:rPr>
        <w:t xml:space="preserve"> (Kap. 5.4)</w:t>
      </w:r>
      <w:r w:rsidR="00B04505">
        <w:rPr>
          <w:sz w:val="24"/>
          <w:szCs w:val="24"/>
          <w:lang w:val="sk-SK"/>
        </w:rPr>
        <w:t xml:space="preserve">, </w:t>
      </w:r>
      <w:proofErr w:type="spellStart"/>
      <w:r w:rsidR="00B04505">
        <w:rPr>
          <w:sz w:val="24"/>
          <w:szCs w:val="24"/>
          <w:lang w:val="sk-SK"/>
        </w:rPr>
        <w:t>tournaments</w:t>
      </w:r>
      <w:proofErr w:type="spellEnd"/>
      <w:r w:rsidR="00B04505">
        <w:rPr>
          <w:sz w:val="24"/>
          <w:szCs w:val="24"/>
          <w:lang w:val="sk-SK"/>
        </w:rPr>
        <w:t xml:space="preserve"> model</w:t>
      </w:r>
      <w:r>
        <w:rPr>
          <w:sz w:val="24"/>
          <w:szCs w:val="24"/>
          <w:lang w:val="sk-SK"/>
        </w:rPr>
        <w:t xml:space="preserve"> (Kap. 5.3).</w:t>
      </w:r>
    </w:p>
    <w:p w:rsidR="00036523" w:rsidRDefault="00036523" w:rsidP="00B04505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 dôvodu prehľadnosti je diagram pripojený v prílohe „</w:t>
      </w:r>
      <w:proofErr w:type="spellStart"/>
      <w:r w:rsidRPr="00036523">
        <w:rPr>
          <w:sz w:val="24"/>
          <w:szCs w:val="24"/>
          <w:lang w:val="sk-SK"/>
        </w:rPr>
        <w:t>Sequence</w:t>
      </w:r>
      <w:proofErr w:type="spellEnd"/>
      <w:r w:rsidRPr="00036523">
        <w:rPr>
          <w:sz w:val="24"/>
          <w:szCs w:val="24"/>
          <w:lang w:val="sk-SK"/>
        </w:rPr>
        <w:t xml:space="preserve"> </w:t>
      </w:r>
      <w:proofErr w:type="spellStart"/>
      <w:r w:rsidRPr="00036523">
        <w:rPr>
          <w:sz w:val="24"/>
          <w:szCs w:val="24"/>
          <w:lang w:val="sk-SK"/>
        </w:rPr>
        <w:t>Diagram.png</w:t>
      </w:r>
      <w:proofErr w:type="spellEnd"/>
      <w:r>
        <w:rPr>
          <w:sz w:val="24"/>
          <w:szCs w:val="24"/>
          <w:lang w:val="sk-SK"/>
        </w:rPr>
        <w:t>“.</w:t>
      </w:r>
    </w:p>
    <w:p w:rsidR="00036523" w:rsidRDefault="00036523">
      <w:pPr>
        <w:suppressAutoHyphens w:val="0"/>
        <w:spacing w:before="0" w:after="200" w:line="276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br w:type="page"/>
      </w:r>
    </w:p>
    <w:p w:rsidR="00036523" w:rsidRDefault="00036523" w:rsidP="00036523">
      <w:pPr>
        <w:pStyle w:val="Nadpis1"/>
        <w:rPr>
          <w:lang w:val="sk-SK"/>
        </w:rPr>
      </w:pPr>
      <w:bookmarkStart w:id="79" w:name="_Toc371957639"/>
      <w:r>
        <w:rPr>
          <w:lang w:val="sk-SK"/>
        </w:rPr>
        <w:lastRenderedPageBreak/>
        <w:t>Akceptačné testy</w:t>
      </w:r>
      <w:bookmarkEnd w:id="79"/>
    </w:p>
    <w:p w:rsidR="00036523" w:rsidRDefault="00036523" w:rsidP="00036523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K overeniu správnosti funkcionality p</w:t>
      </w:r>
      <w:r w:rsidR="00FB29E3">
        <w:rPr>
          <w:sz w:val="24"/>
          <w:szCs w:val="24"/>
          <w:lang w:val="sk-SK"/>
        </w:rPr>
        <w:t>oužijeme zoznam vopred určených testov.</w:t>
      </w:r>
    </w:p>
    <w:p w:rsidR="00FB29E3" w:rsidRDefault="00FB29E3" w:rsidP="00036523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Tieto testy popisujú reakciu systému na vyvolávanie funkcionalít. Pokiaľ má funkcionalita viac konečných stavov popisujú všetky možné konečné stavy.</w:t>
      </w:r>
    </w:p>
    <w:p w:rsidR="00036523" w:rsidRPr="00036523" w:rsidRDefault="00FB29E3" w:rsidP="00036523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</w:t>
      </w:r>
      <w:r w:rsidR="00036523">
        <w:rPr>
          <w:sz w:val="24"/>
          <w:szCs w:val="24"/>
          <w:lang w:val="sk-SK"/>
        </w:rPr>
        <w:t>esty sa z dôvodu prehľadnosti nachádzajú v prílohe „</w:t>
      </w:r>
      <w:r w:rsidR="00036523" w:rsidRPr="00036523">
        <w:rPr>
          <w:sz w:val="24"/>
          <w:szCs w:val="24"/>
          <w:lang w:val="sk-SK"/>
        </w:rPr>
        <w:t xml:space="preserve">Akceptačné </w:t>
      </w:r>
      <w:proofErr w:type="spellStart"/>
      <w:r w:rsidR="00036523" w:rsidRPr="00036523">
        <w:rPr>
          <w:sz w:val="24"/>
          <w:szCs w:val="24"/>
          <w:lang w:val="sk-SK"/>
        </w:rPr>
        <w:t>testy.xlsx</w:t>
      </w:r>
      <w:proofErr w:type="spellEnd"/>
      <w:r w:rsidR="00036523">
        <w:rPr>
          <w:sz w:val="24"/>
          <w:szCs w:val="24"/>
          <w:lang w:val="sk-SK"/>
        </w:rPr>
        <w:t>“.</w:t>
      </w:r>
    </w:p>
    <w:sectPr w:rsidR="00036523" w:rsidRPr="00036523" w:rsidSect="005F31EE">
      <w:type w:val="continuous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DD1" w:rsidRDefault="001D5DD1" w:rsidP="00DC7877">
      <w:pPr>
        <w:spacing w:before="0" w:after="0"/>
      </w:pPr>
      <w:r>
        <w:separator/>
      </w:r>
    </w:p>
  </w:endnote>
  <w:endnote w:type="continuationSeparator" w:id="0">
    <w:p w:rsidR="001D5DD1" w:rsidRDefault="001D5DD1" w:rsidP="00DC787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DD1" w:rsidRDefault="001D5DD1" w:rsidP="00DC7877">
      <w:pPr>
        <w:spacing w:before="0" w:after="0"/>
      </w:pPr>
      <w:r>
        <w:separator/>
      </w:r>
    </w:p>
  </w:footnote>
  <w:footnote w:type="continuationSeparator" w:id="0">
    <w:p w:rsidR="001D5DD1" w:rsidRDefault="001D5DD1" w:rsidP="00DC7877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2D0646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sz w:val="26"/>
        <w:szCs w:val="26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39865716"/>
    <w:name w:val="WW8Num2"/>
    <w:lvl w:ilvl="0">
      <w:start w:val="1"/>
      <w:numFmt w:val="decimal"/>
      <w:lvlText w:val="%1."/>
      <w:lvlJc w:val="left"/>
      <w:pPr>
        <w:tabs>
          <w:tab w:val="num" w:pos="6598"/>
        </w:tabs>
        <w:ind w:left="6598" w:hanging="360"/>
      </w:pPr>
    </w:lvl>
    <w:lvl w:ilvl="1">
      <w:start w:val="1"/>
      <w:numFmt w:val="decimal"/>
      <w:lvlText w:val="%1.%2"/>
      <w:lvlJc w:val="left"/>
      <w:pPr>
        <w:tabs>
          <w:tab w:val="num" w:pos="6958"/>
        </w:tabs>
        <w:ind w:left="6958" w:hanging="720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6958"/>
        </w:tabs>
        <w:ind w:left="6958" w:hanging="720"/>
      </w:pPr>
      <w:rPr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7318"/>
        </w:tabs>
        <w:ind w:left="7318" w:hanging="1080"/>
      </w:pPr>
    </w:lvl>
    <w:lvl w:ilvl="4">
      <w:start w:val="1"/>
      <w:numFmt w:val="decimal"/>
      <w:lvlText w:val="%1.%2.%3.%4.%5"/>
      <w:lvlJc w:val="left"/>
      <w:pPr>
        <w:tabs>
          <w:tab w:val="num" w:pos="7318"/>
        </w:tabs>
        <w:ind w:left="7318" w:hanging="1080"/>
      </w:pPr>
    </w:lvl>
    <w:lvl w:ilvl="5">
      <w:start w:val="1"/>
      <w:numFmt w:val="decimal"/>
      <w:lvlText w:val="%1.%2.%3.%4.%5.%6"/>
      <w:lvlJc w:val="left"/>
      <w:pPr>
        <w:tabs>
          <w:tab w:val="num" w:pos="7678"/>
        </w:tabs>
        <w:ind w:left="7678" w:hanging="1440"/>
      </w:pPr>
    </w:lvl>
    <w:lvl w:ilvl="6">
      <w:start w:val="1"/>
      <w:numFmt w:val="decimal"/>
      <w:lvlText w:val="%1.%2.%3.%4.%5.%6.%7"/>
      <w:lvlJc w:val="left"/>
      <w:pPr>
        <w:tabs>
          <w:tab w:val="num" w:pos="8038"/>
        </w:tabs>
        <w:ind w:left="803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8038"/>
        </w:tabs>
        <w:ind w:left="803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398"/>
        </w:tabs>
        <w:ind w:left="8398" w:hanging="21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Aria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Courier New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>
    <w:nsid w:val="0A7B5022"/>
    <w:multiLevelType w:val="hybridMultilevel"/>
    <w:tmpl w:val="168652B8"/>
    <w:lvl w:ilvl="0" w:tplc="EEF265B4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8">
    <w:nsid w:val="0E1863CB"/>
    <w:multiLevelType w:val="hybridMultilevel"/>
    <w:tmpl w:val="2DD2566E"/>
    <w:lvl w:ilvl="0" w:tplc="03C0559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>
    <w:nsid w:val="185C4590"/>
    <w:multiLevelType w:val="multilevel"/>
    <w:tmpl w:val="F45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1BFD6FED"/>
    <w:multiLevelType w:val="multilevel"/>
    <w:tmpl w:val="34D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Ansi="OpenSymbol" w:cs="OpenSymbol" w:hint="default"/>
      </w:rPr>
    </w:lvl>
  </w:abstractNum>
  <w:abstractNum w:abstractNumId="21">
    <w:nsid w:val="2A391753"/>
    <w:multiLevelType w:val="multilevel"/>
    <w:tmpl w:val="F64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Ansi="OpenSymbol" w:cs="OpenSymbol" w:hint="default"/>
      </w:rPr>
    </w:lvl>
  </w:abstractNum>
  <w:abstractNum w:abstractNumId="22">
    <w:nsid w:val="4B036AB6"/>
    <w:multiLevelType w:val="multilevel"/>
    <w:tmpl w:val="069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Ansi="OpenSymbol" w:cs="OpenSymbol" w:hint="default"/>
      </w:rPr>
    </w:lvl>
  </w:abstractNum>
  <w:abstractNum w:abstractNumId="23">
    <w:nsid w:val="5C1B2FB6"/>
    <w:multiLevelType w:val="multilevel"/>
    <w:tmpl w:val="2C34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Times New Roman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Times New Roman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Times New Roman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Times New Roman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Times New Roman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Times New Roman" w:hAnsi="OpenSymbol" w:cs="OpenSymbol" w:hint="default"/>
      </w:rPr>
    </w:lvl>
  </w:abstractNum>
  <w:abstractNum w:abstractNumId="24">
    <w:nsid w:val="5E4C4B57"/>
    <w:multiLevelType w:val="hybridMultilevel"/>
    <w:tmpl w:val="FEBAC0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8F6634"/>
    <w:multiLevelType w:val="multilevel"/>
    <w:tmpl w:val="534C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62DC5CC3"/>
    <w:multiLevelType w:val="multilevel"/>
    <w:tmpl w:val="CF0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68282271"/>
    <w:multiLevelType w:val="multilevel"/>
    <w:tmpl w:val="0E74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12"/>
  </w:num>
  <w:num w:numId="10">
    <w:abstractNumId w:val="13"/>
  </w:num>
  <w:num w:numId="11">
    <w:abstractNumId w:val="15"/>
  </w:num>
  <w:num w:numId="12">
    <w:abstractNumId w:val="4"/>
  </w:num>
  <w:num w:numId="13">
    <w:abstractNumId w:val="14"/>
  </w:num>
  <w:num w:numId="14">
    <w:abstractNumId w:val="16"/>
  </w:num>
  <w:num w:numId="15">
    <w:abstractNumId w:val="3"/>
  </w:num>
  <w:num w:numId="16">
    <w:abstractNumId w:val="9"/>
  </w:num>
  <w:num w:numId="17">
    <w:abstractNumId w:val="11"/>
  </w:num>
  <w:num w:numId="18">
    <w:abstractNumId w:val="18"/>
  </w:num>
  <w:num w:numId="19">
    <w:abstractNumId w:val="17"/>
  </w:num>
  <w:num w:numId="20">
    <w:abstractNumId w:val="24"/>
  </w:num>
  <w:num w:numId="21">
    <w:abstractNumId w:val="25"/>
  </w:num>
  <w:num w:numId="22">
    <w:abstractNumId w:val="27"/>
  </w:num>
  <w:num w:numId="23">
    <w:abstractNumId w:val="26"/>
  </w:num>
  <w:num w:numId="24">
    <w:abstractNumId w:val="19"/>
  </w:num>
  <w:num w:numId="25">
    <w:abstractNumId w:val="22"/>
  </w:num>
  <w:num w:numId="26">
    <w:abstractNumId w:val="20"/>
  </w:num>
  <w:num w:numId="27">
    <w:abstractNumId w:val="21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309C"/>
    <w:rsid w:val="00036523"/>
    <w:rsid w:val="000821F4"/>
    <w:rsid w:val="0008377C"/>
    <w:rsid w:val="000A78CC"/>
    <w:rsid w:val="000E094A"/>
    <w:rsid w:val="00137218"/>
    <w:rsid w:val="001656DE"/>
    <w:rsid w:val="001B4A9F"/>
    <w:rsid w:val="001D5DD1"/>
    <w:rsid w:val="002541AA"/>
    <w:rsid w:val="0028080E"/>
    <w:rsid w:val="002E0778"/>
    <w:rsid w:val="002E6F97"/>
    <w:rsid w:val="002F2748"/>
    <w:rsid w:val="0031412C"/>
    <w:rsid w:val="003546AE"/>
    <w:rsid w:val="00367390"/>
    <w:rsid w:val="003C7FC6"/>
    <w:rsid w:val="00410D2F"/>
    <w:rsid w:val="004839F1"/>
    <w:rsid w:val="005F31EE"/>
    <w:rsid w:val="00605A71"/>
    <w:rsid w:val="00637FCA"/>
    <w:rsid w:val="00686901"/>
    <w:rsid w:val="006C6403"/>
    <w:rsid w:val="00703A20"/>
    <w:rsid w:val="007E57E4"/>
    <w:rsid w:val="008C6D67"/>
    <w:rsid w:val="009D0D43"/>
    <w:rsid w:val="009E1283"/>
    <w:rsid w:val="009F7912"/>
    <w:rsid w:val="00A0389C"/>
    <w:rsid w:val="00A906DA"/>
    <w:rsid w:val="00A95A1C"/>
    <w:rsid w:val="00B04505"/>
    <w:rsid w:val="00B04E83"/>
    <w:rsid w:val="00B10434"/>
    <w:rsid w:val="00B10F6C"/>
    <w:rsid w:val="00B200E9"/>
    <w:rsid w:val="00B6309C"/>
    <w:rsid w:val="00CB0BA6"/>
    <w:rsid w:val="00CE2591"/>
    <w:rsid w:val="00D62C29"/>
    <w:rsid w:val="00DA7CB2"/>
    <w:rsid w:val="00DC7877"/>
    <w:rsid w:val="00E03F59"/>
    <w:rsid w:val="00EF4E75"/>
    <w:rsid w:val="00FB29E3"/>
    <w:rsid w:val="00FE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309C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cs-CZ" w:eastAsia="zh-CN"/>
    </w:rPr>
  </w:style>
  <w:style w:type="paragraph" w:styleId="Nadpis1">
    <w:name w:val="heading 1"/>
    <w:basedOn w:val="Normlny"/>
    <w:next w:val="Normlny"/>
    <w:link w:val="Nadpis1Char"/>
    <w:qFormat/>
    <w:rsid w:val="00B04505"/>
    <w:pPr>
      <w:keepNext/>
      <w:numPr>
        <w:numId w:val="1"/>
      </w:numPr>
      <w:spacing w:before="240"/>
      <w:outlineLvl w:val="0"/>
    </w:pPr>
    <w:rPr>
      <w:b/>
      <w:kern w:val="1"/>
      <w:sz w:val="36"/>
    </w:rPr>
  </w:style>
  <w:style w:type="paragraph" w:styleId="Nadpis2">
    <w:name w:val="heading 2"/>
    <w:basedOn w:val="Normlny"/>
    <w:next w:val="Normlny"/>
    <w:link w:val="Nadpis2Char"/>
    <w:qFormat/>
    <w:rsid w:val="00B6309C"/>
    <w:pPr>
      <w:keepNext/>
      <w:numPr>
        <w:ilvl w:val="1"/>
        <w:numId w:val="1"/>
      </w:numPr>
      <w:spacing w:before="240"/>
      <w:outlineLvl w:val="1"/>
    </w:pPr>
    <w:rPr>
      <w:b/>
      <w:i/>
      <w:sz w:val="26"/>
    </w:rPr>
  </w:style>
  <w:style w:type="paragraph" w:styleId="Nadpis3">
    <w:name w:val="heading 3"/>
    <w:basedOn w:val="Normlny"/>
    <w:next w:val="Normlny"/>
    <w:link w:val="Nadpis3Char"/>
    <w:qFormat/>
    <w:rsid w:val="00B6309C"/>
    <w:pPr>
      <w:keepNext/>
      <w:numPr>
        <w:ilvl w:val="2"/>
        <w:numId w:val="1"/>
      </w:numPr>
      <w:spacing w:before="240"/>
      <w:outlineLvl w:val="2"/>
    </w:pPr>
    <w:rPr>
      <w:b/>
      <w:sz w:val="24"/>
      <w:u w:val="single"/>
    </w:rPr>
  </w:style>
  <w:style w:type="paragraph" w:styleId="Nadpis4">
    <w:name w:val="heading 4"/>
    <w:basedOn w:val="Normlny"/>
    <w:next w:val="Normlny"/>
    <w:link w:val="Nadpis4Char"/>
    <w:qFormat/>
    <w:rsid w:val="00B6309C"/>
    <w:pPr>
      <w:keepNext/>
      <w:numPr>
        <w:ilvl w:val="3"/>
        <w:numId w:val="1"/>
      </w:numPr>
      <w:tabs>
        <w:tab w:val="left" w:pos="1021"/>
      </w:tabs>
      <w:ind w:left="284" w:hanging="284"/>
      <w:outlineLvl w:val="3"/>
    </w:pPr>
    <w:rPr>
      <w:b/>
      <w:sz w:val="22"/>
    </w:rPr>
  </w:style>
  <w:style w:type="paragraph" w:styleId="Nadpis5">
    <w:name w:val="heading 5"/>
    <w:basedOn w:val="Normlny"/>
    <w:next w:val="Normlny"/>
    <w:link w:val="Nadpis5Char"/>
    <w:qFormat/>
    <w:rsid w:val="00B6309C"/>
    <w:pPr>
      <w:keepNext/>
      <w:numPr>
        <w:ilvl w:val="4"/>
        <w:numId w:val="1"/>
      </w:numPr>
      <w:spacing w:before="120"/>
      <w:outlineLvl w:val="4"/>
    </w:pPr>
    <w:rPr>
      <w:sz w:val="22"/>
      <w:u w:val="single"/>
    </w:rPr>
  </w:style>
  <w:style w:type="paragraph" w:styleId="Nadpis6">
    <w:name w:val="heading 6"/>
    <w:basedOn w:val="Normlny"/>
    <w:next w:val="Normlny"/>
    <w:link w:val="Nadpis6Char"/>
    <w:qFormat/>
    <w:rsid w:val="00B6309C"/>
    <w:pPr>
      <w:numPr>
        <w:ilvl w:val="5"/>
        <w:numId w:val="1"/>
      </w:numPr>
      <w:jc w:val="both"/>
      <w:outlineLvl w:val="5"/>
    </w:pPr>
    <w:rPr>
      <w:bCs/>
      <w:i/>
      <w:sz w:val="22"/>
    </w:rPr>
  </w:style>
  <w:style w:type="paragraph" w:styleId="Nadpis7">
    <w:name w:val="heading 7"/>
    <w:basedOn w:val="Normlny"/>
    <w:next w:val="Normlny"/>
    <w:link w:val="Nadpis7Char"/>
    <w:qFormat/>
    <w:rsid w:val="00B6309C"/>
    <w:pPr>
      <w:numPr>
        <w:ilvl w:val="6"/>
        <w:numId w:val="1"/>
      </w:numPr>
      <w:spacing w:before="240"/>
      <w:jc w:val="both"/>
      <w:outlineLvl w:val="6"/>
    </w:pPr>
    <w:rPr>
      <w:bCs/>
    </w:rPr>
  </w:style>
  <w:style w:type="paragraph" w:styleId="Nadpis8">
    <w:name w:val="heading 8"/>
    <w:basedOn w:val="Normlny"/>
    <w:next w:val="Normlny"/>
    <w:link w:val="Nadpis8Char"/>
    <w:qFormat/>
    <w:rsid w:val="00B6309C"/>
    <w:pPr>
      <w:numPr>
        <w:ilvl w:val="7"/>
        <w:numId w:val="1"/>
      </w:numPr>
      <w:spacing w:before="240"/>
      <w:jc w:val="both"/>
      <w:outlineLvl w:val="7"/>
    </w:pPr>
    <w:rPr>
      <w:bCs/>
      <w:i/>
    </w:rPr>
  </w:style>
  <w:style w:type="paragraph" w:styleId="Nadpis9">
    <w:name w:val="heading 9"/>
    <w:basedOn w:val="Normlny"/>
    <w:next w:val="Normlny"/>
    <w:link w:val="Nadpis9Char"/>
    <w:qFormat/>
    <w:rsid w:val="00B6309C"/>
    <w:pPr>
      <w:numPr>
        <w:ilvl w:val="8"/>
        <w:numId w:val="1"/>
      </w:numPr>
      <w:spacing w:before="240"/>
      <w:jc w:val="both"/>
      <w:outlineLvl w:val="8"/>
    </w:pPr>
    <w:rPr>
      <w:b/>
      <w:bCs/>
      <w:i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B04505"/>
    <w:rPr>
      <w:rFonts w:ascii="Arial" w:eastAsia="Times New Roman" w:hAnsi="Arial" w:cs="Arial"/>
      <w:b/>
      <w:kern w:val="1"/>
      <w:sz w:val="36"/>
      <w:szCs w:val="20"/>
      <w:lang w:val="cs-CZ" w:eastAsia="zh-CN"/>
    </w:rPr>
  </w:style>
  <w:style w:type="character" w:customStyle="1" w:styleId="Nadpis2Char">
    <w:name w:val="Nadpis 2 Char"/>
    <w:basedOn w:val="Predvolenpsmoodseku"/>
    <w:link w:val="Nadpis2"/>
    <w:rsid w:val="00B6309C"/>
    <w:rPr>
      <w:rFonts w:ascii="Arial" w:eastAsia="Times New Roman" w:hAnsi="Arial" w:cs="Arial"/>
      <w:b/>
      <w:i/>
      <w:sz w:val="26"/>
      <w:szCs w:val="20"/>
      <w:lang w:val="cs-CZ" w:eastAsia="zh-CN"/>
    </w:rPr>
  </w:style>
  <w:style w:type="character" w:customStyle="1" w:styleId="Nadpis3Char">
    <w:name w:val="Nadpis 3 Char"/>
    <w:basedOn w:val="Predvolenpsmoodseku"/>
    <w:link w:val="Nadpis3"/>
    <w:rsid w:val="00B6309C"/>
    <w:rPr>
      <w:rFonts w:ascii="Arial" w:eastAsia="Times New Roman" w:hAnsi="Arial" w:cs="Arial"/>
      <w:b/>
      <w:sz w:val="24"/>
      <w:szCs w:val="20"/>
      <w:u w:val="single"/>
      <w:lang w:val="cs-CZ" w:eastAsia="zh-CN"/>
    </w:rPr>
  </w:style>
  <w:style w:type="character" w:customStyle="1" w:styleId="Nadpis4Char">
    <w:name w:val="Nadpis 4 Char"/>
    <w:basedOn w:val="Predvolenpsmoodseku"/>
    <w:link w:val="Nadpis4"/>
    <w:rsid w:val="00B6309C"/>
    <w:rPr>
      <w:rFonts w:ascii="Arial" w:eastAsia="Times New Roman" w:hAnsi="Arial" w:cs="Arial"/>
      <w:b/>
      <w:szCs w:val="20"/>
      <w:lang w:val="cs-CZ" w:eastAsia="zh-CN"/>
    </w:rPr>
  </w:style>
  <w:style w:type="character" w:customStyle="1" w:styleId="Nadpis5Char">
    <w:name w:val="Nadpis 5 Char"/>
    <w:basedOn w:val="Predvolenpsmoodseku"/>
    <w:link w:val="Nadpis5"/>
    <w:rsid w:val="00B6309C"/>
    <w:rPr>
      <w:rFonts w:ascii="Arial" w:eastAsia="Times New Roman" w:hAnsi="Arial" w:cs="Arial"/>
      <w:szCs w:val="20"/>
      <w:u w:val="single"/>
      <w:lang w:val="cs-CZ" w:eastAsia="zh-CN"/>
    </w:rPr>
  </w:style>
  <w:style w:type="character" w:customStyle="1" w:styleId="Nadpis6Char">
    <w:name w:val="Nadpis 6 Char"/>
    <w:basedOn w:val="Predvolenpsmoodseku"/>
    <w:link w:val="Nadpis6"/>
    <w:rsid w:val="00B6309C"/>
    <w:rPr>
      <w:rFonts w:ascii="Arial" w:eastAsia="Times New Roman" w:hAnsi="Arial" w:cs="Arial"/>
      <w:bCs/>
      <w:i/>
      <w:szCs w:val="20"/>
      <w:lang w:val="cs-CZ" w:eastAsia="zh-CN"/>
    </w:rPr>
  </w:style>
  <w:style w:type="character" w:customStyle="1" w:styleId="Nadpis7Char">
    <w:name w:val="Nadpis 7 Char"/>
    <w:basedOn w:val="Predvolenpsmoodseku"/>
    <w:link w:val="Nadpis7"/>
    <w:rsid w:val="00B6309C"/>
    <w:rPr>
      <w:rFonts w:ascii="Arial" w:eastAsia="Times New Roman" w:hAnsi="Arial" w:cs="Arial"/>
      <w:bCs/>
      <w:sz w:val="20"/>
      <w:szCs w:val="20"/>
      <w:lang w:val="cs-CZ" w:eastAsia="zh-CN"/>
    </w:rPr>
  </w:style>
  <w:style w:type="character" w:customStyle="1" w:styleId="Nadpis8Char">
    <w:name w:val="Nadpis 8 Char"/>
    <w:basedOn w:val="Predvolenpsmoodseku"/>
    <w:link w:val="Nadpis8"/>
    <w:rsid w:val="00B6309C"/>
    <w:rPr>
      <w:rFonts w:ascii="Arial" w:eastAsia="Times New Roman" w:hAnsi="Arial" w:cs="Arial"/>
      <w:bCs/>
      <w:i/>
      <w:sz w:val="20"/>
      <w:szCs w:val="20"/>
      <w:lang w:val="cs-CZ" w:eastAsia="zh-CN"/>
    </w:rPr>
  </w:style>
  <w:style w:type="character" w:customStyle="1" w:styleId="Nadpis9Char">
    <w:name w:val="Nadpis 9 Char"/>
    <w:basedOn w:val="Predvolenpsmoodseku"/>
    <w:link w:val="Nadpis9"/>
    <w:rsid w:val="00B6309C"/>
    <w:rPr>
      <w:rFonts w:ascii="Arial" w:eastAsia="Times New Roman" w:hAnsi="Arial" w:cs="Arial"/>
      <w:b/>
      <w:bCs/>
      <w:i/>
      <w:sz w:val="18"/>
      <w:szCs w:val="20"/>
      <w:lang w:val="cs-CZ" w:eastAsia="zh-CN"/>
    </w:rPr>
  </w:style>
  <w:style w:type="character" w:customStyle="1" w:styleId="WW8Num2z1">
    <w:name w:val="WW8Num2z1"/>
    <w:rsid w:val="00B6309C"/>
    <w:rPr>
      <w:sz w:val="26"/>
      <w:szCs w:val="26"/>
    </w:rPr>
  </w:style>
  <w:style w:type="character" w:customStyle="1" w:styleId="WW8Num4z1">
    <w:name w:val="WW8Num4z1"/>
    <w:rsid w:val="00B6309C"/>
    <w:rPr>
      <w:rFonts w:ascii="Arial" w:eastAsia="Times New Roman" w:hAnsi="Arial" w:cs="Arial"/>
    </w:rPr>
  </w:style>
  <w:style w:type="character" w:customStyle="1" w:styleId="WW8Num5z0">
    <w:name w:val="WW8Num5z0"/>
    <w:rsid w:val="00B6309C"/>
    <w:rPr>
      <w:rFonts w:ascii="Symbol" w:hAnsi="Symbol" w:cs="Symbol"/>
    </w:rPr>
  </w:style>
  <w:style w:type="character" w:customStyle="1" w:styleId="WW8Num5z1">
    <w:name w:val="WW8Num5z1"/>
    <w:rsid w:val="00B6309C"/>
    <w:rPr>
      <w:rFonts w:ascii="Courier New" w:hAnsi="Courier New" w:cs="Courier New"/>
    </w:rPr>
  </w:style>
  <w:style w:type="character" w:customStyle="1" w:styleId="WW8Num5z2">
    <w:name w:val="WW8Num5z2"/>
    <w:rsid w:val="00B6309C"/>
    <w:rPr>
      <w:rFonts w:ascii="Wingdings" w:hAnsi="Wingdings" w:cs="Wingdings"/>
    </w:rPr>
  </w:style>
  <w:style w:type="character" w:customStyle="1" w:styleId="WW8Num7z1">
    <w:name w:val="WW8Num7z1"/>
    <w:rsid w:val="00B6309C"/>
    <w:rPr>
      <w:sz w:val="26"/>
      <w:szCs w:val="26"/>
    </w:rPr>
  </w:style>
  <w:style w:type="character" w:customStyle="1" w:styleId="WW8Num8z1">
    <w:name w:val="WW8Num8z1"/>
    <w:rsid w:val="00B6309C"/>
    <w:rPr>
      <w:sz w:val="2"/>
      <w:szCs w:val="2"/>
    </w:rPr>
  </w:style>
  <w:style w:type="character" w:customStyle="1" w:styleId="WW8Num11z0">
    <w:name w:val="WW8Num11z0"/>
    <w:rsid w:val="00B6309C"/>
    <w:rPr>
      <w:rFonts w:ascii="Symbol" w:hAnsi="Symbol" w:cs="Symbol"/>
    </w:rPr>
  </w:style>
  <w:style w:type="character" w:customStyle="1" w:styleId="WW8Num11z1">
    <w:name w:val="WW8Num11z1"/>
    <w:rsid w:val="00B6309C"/>
    <w:rPr>
      <w:rFonts w:ascii="Courier New" w:hAnsi="Courier New" w:cs="Courier New"/>
    </w:rPr>
  </w:style>
  <w:style w:type="character" w:customStyle="1" w:styleId="WW8Num11z2">
    <w:name w:val="WW8Num11z2"/>
    <w:rsid w:val="00B6309C"/>
    <w:rPr>
      <w:rFonts w:ascii="Wingdings" w:hAnsi="Wingdings" w:cs="Wingdings"/>
    </w:rPr>
  </w:style>
  <w:style w:type="character" w:customStyle="1" w:styleId="WW8NumSt11z0">
    <w:name w:val="WW8NumSt11z0"/>
    <w:rsid w:val="00B6309C"/>
    <w:rPr>
      <w:rFonts w:ascii="Symbol" w:hAnsi="Symbol" w:cs="Symbol"/>
    </w:rPr>
  </w:style>
  <w:style w:type="character" w:customStyle="1" w:styleId="DefaultParagraphFont1">
    <w:name w:val="Default Paragraph Font1"/>
    <w:rsid w:val="00B6309C"/>
  </w:style>
  <w:style w:type="character" w:styleId="Hypertextovprepojenie">
    <w:name w:val="Hyperlink"/>
    <w:uiPriority w:val="99"/>
    <w:rsid w:val="00B6309C"/>
    <w:rPr>
      <w:color w:val="0000FF"/>
      <w:u w:val="single"/>
    </w:rPr>
  </w:style>
  <w:style w:type="character" w:styleId="PouitHypertextovPrepojenie">
    <w:name w:val="FollowedHyperlink"/>
    <w:rsid w:val="00B6309C"/>
    <w:rPr>
      <w:color w:val="800080"/>
      <w:u w:val="single"/>
    </w:rPr>
  </w:style>
  <w:style w:type="character" w:customStyle="1" w:styleId="Heading2Char">
    <w:name w:val="Heading 2 Char"/>
    <w:rsid w:val="00B6309C"/>
    <w:rPr>
      <w:rFonts w:ascii="Arial" w:hAnsi="Arial" w:cs="Arial"/>
      <w:b/>
      <w:i/>
      <w:sz w:val="26"/>
      <w:lang w:val="cs-CZ" w:bidi="ar-SA"/>
    </w:rPr>
  </w:style>
  <w:style w:type="character" w:customStyle="1" w:styleId="IndexLink">
    <w:name w:val="Index Link"/>
    <w:rsid w:val="00B6309C"/>
  </w:style>
  <w:style w:type="paragraph" w:customStyle="1" w:styleId="Heading">
    <w:name w:val="Heading"/>
    <w:basedOn w:val="Normlny"/>
    <w:next w:val="Zkladntext"/>
    <w:rsid w:val="00B6309C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styleId="Zkladntext">
    <w:name w:val="Body Text"/>
    <w:basedOn w:val="Normlny"/>
    <w:link w:val="ZkladntextChar"/>
    <w:rsid w:val="00B6309C"/>
    <w:pPr>
      <w:spacing w:before="0" w:after="120"/>
    </w:pPr>
  </w:style>
  <w:style w:type="character" w:customStyle="1" w:styleId="ZkladntextChar">
    <w:name w:val="Základný text Char"/>
    <w:basedOn w:val="Predvolenpsmoodseku"/>
    <w:link w:val="Zkladntext"/>
    <w:rsid w:val="00B6309C"/>
    <w:rPr>
      <w:rFonts w:ascii="Arial" w:eastAsia="Times New Roman" w:hAnsi="Arial" w:cs="Arial"/>
      <w:sz w:val="20"/>
      <w:szCs w:val="20"/>
      <w:lang w:val="cs-CZ" w:eastAsia="zh-CN"/>
    </w:rPr>
  </w:style>
  <w:style w:type="paragraph" w:styleId="Zoznam">
    <w:name w:val="List"/>
    <w:basedOn w:val="Zkladntext"/>
    <w:rsid w:val="00B6309C"/>
    <w:rPr>
      <w:rFonts w:cs="Lohit Hindi"/>
    </w:rPr>
  </w:style>
  <w:style w:type="paragraph" w:styleId="Popis">
    <w:name w:val="caption"/>
    <w:basedOn w:val="Normlny"/>
    <w:qFormat/>
    <w:rsid w:val="00B630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lny"/>
    <w:rsid w:val="00B6309C"/>
    <w:pPr>
      <w:suppressLineNumbers/>
    </w:pPr>
    <w:rPr>
      <w:rFonts w:cs="Lohit Hindi"/>
    </w:rPr>
  </w:style>
  <w:style w:type="paragraph" w:styleId="Obsah1">
    <w:name w:val="toc 1"/>
    <w:basedOn w:val="Normlny"/>
    <w:next w:val="Normlny"/>
    <w:uiPriority w:val="39"/>
    <w:qFormat/>
    <w:rsid w:val="00B6309C"/>
    <w:pPr>
      <w:jc w:val="both"/>
    </w:pPr>
    <w:rPr>
      <w:rFonts w:ascii="Verdana" w:hAnsi="Verdana" w:cs="Verdana"/>
      <w:b/>
      <w:bCs/>
      <w:sz w:val="16"/>
    </w:rPr>
  </w:style>
  <w:style w:type="paragraph" w:styleId="Obsah2">
    <w:name w:val="toc 2"/>
    <w:basedOn w:val="Normlny"/>
    <w:next w:val="Normlny"/>
    <w:uiPriority w:val="39"/>
    <w:qFormat/>
    <w:rsid w:val="00B6309C"/>
    <w:pPr>
      <w:ind w:left="200"/>
    </w:pPr>
    <w:rPr>
      <w:rFonts w:ascii="Verdana" w:hAnsi="Verdana" w:cs="Verdana"/>
      <w:sz w:val="16"/>
    </w:rPr>
  </w:style>
  <w:style w:type="paragraph" w:styleId="Obsah3">
    <w:name w:val="toc 3"/>
    <w:basedOn w:val="Normlny"/>
    <w:next w:val="Normlny"/>
    <w:uiPriority w:val="39"/>
    <w:qFormat/>
    <w:rsid w:val="00B6309C"/>
    <w:pPr>
      <w:ind w:left="400"/>
    </w:pPr>
    <w:rPr>
      <w:rFonts w:ascii="Verdana" w:hAnsi="Verdana" w:cs="Verdana"/>
      <w:sz w:val="16"/>
    </w:rPr>
  </w:style>
  <w:style w:type="paragraph" w:customStyle="1" w:styleId="NormalWeb1">
    <w:name w:val="Normal (Web)1"/>
    <w:basedOn w:val="Normlny"/>
    <w:rsid w:val="00B6309C"/>
    <w:pPr>
      <w:spacing w:before="280" w:after="280"/>
    </w:pPr>
    <w:rPr>
      <w:rFonts w:ascii="Times New Roman" w:hAnsi="Times New Roman" w:cs="Times New Roman"/>
      <w:sz w:val="24"/>
      <w:szCs w:val="24"/>
      <w:lang w:val="sk-SK"/>
    </w:rPr>
  </w:style>
  <w:style w:type="paragraph" w:customStyle="1" w:styleId="TableContents">
    <w:name w:val="Table Contents"/>
    <w:basedOn w:val="Normlny"/>
    <w:rsid w:val="00B6309C"/>
    <w:pPr>
      <w:suppressLineNumbers/>
    </w:pPr>
  </w:style>
  <w:style w:type="paragraph" w:customStyle="1" w:styleId="TableHeading">
    <w:name w:val="Table Heading"/>
    <w:basedOn w:val="TableContents"/>
    <w:rsid w:val="00B6309C"/>
    <w:pPr>
      <w:jc w:val="center"/>
    </w:pPr>
    <w:rPr>
      <w:b/>
      <w:bCs/>
    </w:rPr>
  </w:style>
  <w:style w:type="paragraph" w:styleId="Obsah4">
    <w:name w:val="toc 4"/>
    <w:basedOn w:val="Index"/>
    <w:rsid w:val="00B6309C"/>
    <w:pPr>
      <w:tabs>
        <w:tab w:val="right" w:leader="dot" w:pos="8789"/>
      </w:tabs>
      <w:ind w:left="849"/>
    </w:pPr>
  </w:style>
  <w:style w:type="paragraph" w:styleId="Obsah5">
    <w:name w:val="toc 5"/>
    <w:basedOn w:val="Index"/>
    <w:rsid w:val="00B6309C"/>
    <w:pPr>
      <w:tabs>
        <w:tab w:val="right" w:leader="dot" w:pos="8506"/>
      </w:tabs>
      <w:ind w:left="1132"/>
    </w:pPr>
  </w:style>
  <w:style w:type="paragraph" w:styleId="Obsah6">
    <w:name w:val="toc 6"/>
    <w:basedOn w:val="Index"/>
    <w:rsid w:val="00B6309C"/>
    <w:pPr>
      <w:tabs>
        <w:tab w:val="right" w:leader="dot" w:pos="8223"/>
      </w:tabs>
      <w:ind w:left="1415"/>
    </w:pPr>
  </w:style>
  <w:style w:type="paragraph" w:styleId="Obsah7">
    <w:name w:val="toc 7"/>
    <w:basedOn w:val="Index"/>
    <w:rsid w:val="00B6309C"/>
    <w:pPr>
      <w:tabs>
        <w:tab w:val="right" w:leader="dot" w:pos="7940"/>
      </w:tabs>
      <w:ind w:left="1698"/>
    </w:pPr>
  </w:style>
  <w:style w:type="paragraph" w:styleId="Obsah8">
    <w:name w:val="toc 8"/>
    <w:basedOn w:val="Index"/>
    <w:rsid w:val="00B6309C"/>
    <w:pPr>
      <w:tabs>
        <w:tab w:val="right" w:leader="dot" w:pos="7657"/>
      </w:tabs>
      <w:ind w:left="1981"/>
    </w:pPr>
  </w:style>
  <w:style w:type="paragraph" w:styleId="Obsah9">
    <w:name w:val="toc 9"/>
    <w:basedOn w:val="Index"/>
    <w:rsid w:val="00B6309C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B6309C"/>
    <w:pPr>
      <w:tabs>
        <w:tab w:val="right" w:leader="dot" w:pos="7091"/>
      </w:tabs>
      <w:ind w:left="2547"/>
    </w:pPr>
  </w:style>
  <w:style w:type="paragraph" w:customStyle="1" w:styleId="Default">
    <w:name w:val="Default"/>
    <w:rsid w:val="00B6309C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6309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309C"/>
    <w:rPr>
      <w:rFonts w:ascii="Tahoma" w:eastAsia="Times New Roman" w:hAnsi="Tahoma" w:cs="Tahoma"/>
      <w:sz w:val="16"/>
      <w:szCs w:val="16"/>
      <w:lang w:val="cs-CZ" w:eastAsia="zh-CN"/>
    </w:rPr>
  </w:style>
  <w:style w:type="paragraph" w:styleId="Hlavika">
    <w:name w:val="header"/>
    <w:basedOn w:val="Normlny"/>
    <w:link w:val="HlavikaChar"/>
    <w:uiPriority w:val="99"/>
    <w:unhideWhenUsed/>
    <w:rsid w:val="00DC7877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DC7877"/>
    <w:rPr>
      <w:rFonts w:ascii="Arial" w:eastAsia="Times New Roman" w:hAnsi="Arial" w:cs="Arial"/>
      <w:sz w:val="20"/>
      <w:szCs w:val="20"/>
      <w:lang w:val="cs-CZ" w:eastAsia="zh-CN"/>
    </w:rPr>
  </w:style>
  <w:style w:type="paragraph" w:styleId="Pta">
    <w:name w:val="footer"/>
    <w:basedOn w:val="Normlny"/>
    <w:link w:val="PtaChar"/>
    <w:uiPriority w:val="99"/>
    <w:unhideWhenUsed/>
    <w:rsid w:val="00DC7877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DC7877"/>
    <w:rPr>
      <w:rFonts w:ascii="Arial" w:eastAsia="Times New Roman" w:hAnsi="Arial" w:cs="Arial"/>
      <w:sz w:val="20"/>
      <w:szCs w:val="20"/>
      <w:lang w:val="cs-CZ" w:eastAsia="zh-CN"/>
    </w:rPr>
  </w:style>
  <w:style w:type="paragraph" w:styleId="Odsekzoznamu">
    <w:name w:val="List Paragraph"/>
    <w:basedOn w:val="Normlny"/>
    <w:uiPriority w:val="34"/>
    <w:qFormat/>
    <w:rsid w:val="00EF4E75"/>
    <w:pPr>
      <w:ind w:left="720"/>
      <w:contextualSpacing/>
    </w:pPr>
  </w:style>
  <w:style w:type="paragraph" w:customStyle="1" w:styleId="Vchodzie">
    <w:name w:val="Východzie"/>
    <w:rsid w:val="007E57E4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03A2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309C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cs-CZ" w:eastAsia="zh-CN"/>
    </w:rPr>
  </w:style>
  <w:style w:type="paragraph" w:styleId="Nadpis1">
    <w:name w:val="heading 1"/>
    <w:basedOn w:val="Normlny"/>
    <w:next w:val="Normlny"/>
    <w:link w:val="Nadpis1Char"/>
    <w:qFormat/>
    <w:rsid w:val="00B04505"/>
    <w:pPr>
      <w:keepNext/>
      <w:numPr>
        <w:numId w:val="1"/>
      </w:numPr>
      <w:spacing w:before="240"/>
      <w:outlineLvl w:val="0"/>
    </w:pPr>
    <w:rPr>
      <w:b/>
      <w:kern w:val="1"/>
      <w:sz w:val="36"/>
    </w:rPr>
  </w:style>
  <w:style w:type="paragraph" w:styleId="Nadpis2">
    <w:name w:val="heading 2"/>
    <w:basedOn w:val="Normlny"/>
    <w:next w:val="Normlny"/>
    <w:link w:val="Nadpis2Char"/>
    <w:qFormat/>
    <w:rsid w:val="00B6309C"/>
    <w:pPr>
      <w:keepNext/>
      <w:numPr>
        <w:ilvl w:val="1"/>
        <w:numId w:val="1"/>
      </w:numPr>
      <w:spacing w:before="240"/>
      <w:outlineLvl w:val="1"/>
    </w:pPr>
    <w:rPr>
      <w:b/>
      <w:i/>
      <w:sz w:val="26"/>
    </w:rPr>
  </w:style>
  <w:style w:type="paragraph" w:styleId="Nadpis3">
    <w:name w:val="heading 3"/>
    <w:basedOn w:val="Normlny"/>
    <w:next w:val="Normlny"/>
    <w:link w:val="Nadpis3Char"/>
    <w:qFormat/>
    <w:rsid w:val="00B6309C"/>
    <w:pPr>
      <w:keepNext/>
      <w:numPr>
        <w:ilvl w:val="2"/>
        <w:numId w:val="1"/>
      </w:numPr>
      <w:spacing w:before="240"/>
      <w:outlineLvl w:val="2"/>
    </w:pPr>
    <w:rPr>
      <w:b/>
      <w:sz w:val="24"/>
      <w:u w:val="single"/>
    </w:rPr>
  </w:style>
  <w:style w:type="paragraph" w:styleId="Nadpis4">
    <w:name w:val="heading 4"/>
    <w:basedOn w:val="Normlny"/>
    <w:next w:val="Normlny"/>
    <w:link w:val="Nadpis4Char"/>
    <w:qFormat/>
    <w:rsid w:val="00B6309C"/>
    <w:pPr>
      <w:keepNext/>
      <w:numPr>
        <w:ilvl w:val="3"/>
        <w:numId w:val="1"/>
      </w:numPr>
      <w:tabs>
        <w:tab w:val="left" w:pos="1021"/>
      </w:tabs>
      <w:ind w:left="284" w:hanging="284"/>
      <w:outlineLvl w:val="3"/>
    </w:pPr>
    <w:rPr>
      <w:b/>
      <w:sz w:val="22"/>
    </w:rPr>
  </w:style>
  <w:style w:type="paragraph" w:styleId="Nadpis5">
    <w:name w:val="heading 5"/>
    <w:basedOn w:val="Normlny"/>
    <w:next w:val="Normlny"/>
    <w:link w:val="Nadpis5Char"/>
    <w:qFormat/>
    <w:rsid w:val="00B6309C"/>
    <w:pPr>
      <w:keepNext/>
      <w:numPr>
        <w:ilvl w:val="4"/>
        <w:numId w:val="1"/>
      </w:numPr>
      <w:spacing w:before="120"/>
      <w:outlineLvl w:val="4"/>
    </w:pPr>
    <w:rPr>
      <w:sz w:val="22"/>
      <w:u w:val="single"/>
    </w:rPr>
  </w:style>
  <w:style w:type="paragraph" w:styleId="Nadpis6">
    <w:name w:val="heading 6"/>
    <w:basedOn w:val="Normlny"/>
    <w:next w:val="Normlny"/>
    <w:link w:val="Nadpis6Char"/>
    <w:qFormat/>
    <w:rsid w:val="00B6309C"/>
    <w:pPr>
      <w:numPr>
        <w:ilvl w:val="5"/>
        <w:numId w:val="1"/>
      </w:numPr>
      <w:jc w:val="both"/>
      <w:outlineLvl w:val="5"/>
    </w:pPr>
    <w:rPr>
      <w:bCs/>
      <w:i/>
      <w:sz w:val="22"/>
    </w:rPr>
  </w:style>
  <w:style w:type="paragraph" w:styleId="Nadpis7">
    <w:name w:val="heading 7"/>
    <w:basedOn w:val="Normlny"/>
    <w:next w:val="Normlny"/>
    <w:link w:val="Nadpis7Char"/>
    <w:qFormat/>
    <w:rsid w:val="00B6309C"/>
    <w:pPr>
      <w:numPr>
        <w:ilvl w:val="6"/>
        <w:numId w:val="1"/>
      </w:numPr>
      <w:spacing w:before="240"/>
      <w:jc w:val="both"/>
      <w:outlineLvl w:val="6"/>
    </w:pPr>
    <w:rPr>
      <w:bCs/>
    </w:rPr>
  </w:style>
  <w:style w:type="paragraph" w:styleId="Nadpis8">
    <w:name w:val="heading 8"/>
    <w:basedOn w:val="Normlny"/>
    <w:next w:val="Normlny"/>
    <w:link w:val="Nadpis8Char"/>
    <w:qFormat/>
    <w:rsid w:val="00B6309C"/>
    <w:pPr>
      <w:numPr>
        <w:ilvl w:val="7"/>
        <w:numId w:val="1"/>
      </w:numPr>
      <w:spacing w:before="240"/>
      <w:jc w:val="both"/>
      <w:outlineLvl w:val="7"/>
    </w:pPr>
    <w:rPr>
      <w:bCs/>
      <w:i/>
    </w:rPr>
  </w:style>
  <w:style w:type="paragraph" w:styleId="Nadpis9">
    <w:name w:val="heading 9"/>
    <w:basedOn w:val="Normlny"/>
    <w:next w:val="Normlny"/>
    <w:link w:val="Nadpis9Char"/>
    <w:qFormat/>
    <w:rsid w:val="00B6309C"/>
    <w:pPr>
      <w:numPr>
        <w:ilvl w:val="8"/>
        <w:numId w:val="1"/>
      </w:numPr>
      <w:spacing w:before="240"/>
      <w:jc w:val="both"/>
      <w:outlineLvl w:val="8"/>
    </w:pPr>
    <w:rPr>
      <w:b/>
      <w:bCs/>
      <w:i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B04505"/>
    <w:rPr>
      <w:rFonts w:ascii="Arial" w:eastAsia="Times New Roman" w:hAnsi="Arial" w:cs="Arial"/>
      <w:b/>
      <w:kern w:val="1"/>
      <w:sz w:val="36"/>
      <w:szCs w:val="20"/>
      <w:lang w:val="cs-CZ" w:eastAsia="zh-CN"/>
    </w:rPr>
  </w:style>
  <w:style w:type="character" w:customStyle="1" w:styleId="Nadpis2Char">
    <w:name w:val="Nadpis 2 Char"/>
    <w:basedOn w:val="Predvolenpsmoodseku"/>
    <w:link w:val="Nadpis2"/>
    <w:rsid w:val="00B6309C"/>
    <w:rPr>
      <w:rFonts w:ascii="Arial" w:eastAsia="Times New Roman" w:hAnsi="Arial" w:cs="Arial"/>
      <w:b/>
      <w:i/>
      <w:sz w:val="26"/>
      <w:szCs w:val="20"/>
      <w:lang w:val="cs-CZ" w:eastAsia="zh-CN"/>
    </w:rPr>
  </w:style>
  <w:style w:type="character" w:customStyle="1" w:styleId="Nadpis3Char">
    <w:name w:val="Nadpis 3 Char"/>
    <w:basedOn w:val="Predvolenpsmoodseku"/>
    <w:link w:val="Nadpis3"/>
    <w:rsid w:val="00B6309C"/>
    <w:rPr>
      <w:rFonts w:ascii="Arial" w:eastAsia="Times New Roman" w:hAnsi="Arial" w:cs="Arial"/>
      <w:b/>
      <w:sz w:val="24"/>
      <w:szCs w:val="20"/>
      <w:u w:val="single"/>
      <w:lang w:val="cs-CZ" w:eastAsia="zh-CN"/>
    </w:rPr>
  </w:style>
  <w:style w:type="character" w:customStyle="1" w:styleId="Nadpis4Char">
    <w:name w:val="Nadpis 4 Char"/>
    <w:basedOn w:val="Predvolenpsmoodseku"/>
    <w:link w:val="Nadpis4"/>
    <w:rsid w:val="00B6309C"/>
    <w:rPr>
      <w:rFonts w:ascii="Arial" w:eastAsia="Times New Roman" w:hAnsi="Arial" w:cs="Arial"/>
      <w:b/>
      <w:szCs w:val="20"/>
      <w:lang w:val="cs-CZ" w:eastAsia="zh-CN"/>
    </w:rPr>
  </w:style>
  <w:style w:type="character" w:customStyle="1" w:styleId="Nadpis5Char">
    <w:name w:val="Nadpis 5 Char"/>
    <w:basedOn w:val="Predvolenpsmoodseku"/>
    <w:link w:val="Nadpis5"/>
    <w:rsid w:val="00B6309C"/>
    <w:rPr>
      <w:rFonts w:ascii="Arial" w:eastAsia="Times New Roman" w:hAnsi="Arial" w:cs="Arial"/>
      <w:szCs w:val="20"/>
      <w:u w:val="single"/>
      <w:lang w:val="cs-CZ" w:eastAsia="zh-CN"/>
    </w:rPr>
  </w:style>
  <w:style w:type="character" w:customStyle="1" w:styleId="Nadpis6Char">
    <w:name w:val="Nadpis 6 Char"/>
    <w:basedOn w:val="Predvolenpsmoodseku"/>
    <w:link w:val="Nadpis6"/>
    <w:rsid w:val="00B6309C"/>
    <w:rPr>
      <w:rFonts w:ascii="Arial" w:eastAsia="Times New Roman" w:hAnsi="Arial" w:cs="Arial"/>
      <w:bCs/>
      <w:i/>
      <w:szCs w:val="20"/>
      <w:lang w:val="cs-CZ" w:eastAsia="zh-CN"/>
    </w:rPr>
  </w:style>
  <w:style w:type="character" w:customStyle="1" w:styleId="Nadpis7Char">
    <w:name w:val="Nadpis 7 Char"/>
    <w:basedOn w:val="Predvolenpsmoodseku"/>
    <w:link w:val="Nadpis7"/>
    <w:rsid w:val="00B6309C"/>
    <w:rPr>
      <w:rFonts w:ascii="Arial" w:eastAsia="Times New Roman" w:hAnsi="Arial" w:cs="Arial"/>
      <w:bCs/>
      <w:sz w:val="20"/>
      <w:szCs w:val="20"/>
      <w:lang w:val="cs-CZ" w:eastAsia="zh-CN"/>
    </w:rPr>
  </w:style>
  <w:style w:type="character" w:customStyle="1" w:styleId="Nadpis8Char">
    <w:name w:val="Nadpis 8 Char"/>
    <w:basedOn w:val="Predvolenpsmoodseku"/>
    <w:link w:val="Nadpis8"/>
    <w:rsid w:val="00B6309C"/>
    <w:rPr>
      <w:rFonts w:ascii="Arial" w:eastAsia="Times New Roman" w:hAnsi="Arial" w:cs="Arial"/>
      <w:bCs/>
      <w:i/>
      <w:sz w:val="20"/>
      <w:szCs w:val="20"/>
      <w:lang w:val="cs-CZ" w:eastAsia="zh-CN"/>
    </w:rPr>
  </w:style>
  <w:style w:type="character" w:customStyle="1" w:styleId="Nadpis9Char">
    <w:name w:val="Nadpis 9 Char"/>
    <w:basedOn w:val="Predvolenpsmoodseku"/>
    <w:link w:val="Nadpis9"/>
    <w:rsid w:val="00B6309C"/>
    <w:rPr>
      <w:rFonts w:ascii="Arial" w:eastAsia="Times New Roman" w:hAnsi="Arial" w:cs="Arial"/>
      <w:b/>
      <w:bCs/>
      <w:i/>
      <w:sz w:val="18"/>
      <w:szCs w:val="20"/>
      <w:lang w:val="cs-CZ" w:eastAsia="zh-CN"/>
    </w:rPr>
  </w:style>
  <w:style w:type="character" w:customStyle="1" w:styleId="WW8Num2z1">
    <w:name w:val="WW8Num2z1"/>
    <w:rsid w:val="00B6309C"/>
    <w:rPr>
      <w:sz w:val="26"/>
      <w:szCs w:val="26"/>
    </w:rPr>
  </w:style>
  <w:style w:type="character" w:customStyle="1" w:styleId="WW8Num4z1">
    <w:name w:val="WW8Num4z1"/>
    <w:rsid w:val="00B6309C"/>
    <w:rPr>
      <w:rFonts w:ascii="Arial" w:eastAsia="Times New Roman" w:hAnsi="Arial" w:cs="Arial"/>
    </w:rPr>
  </w:style>
  <w:style w:type="character" w:customStyle="1" w:styleId="WW8Num5z0">
    <w:name w:val="WW8Num5z0"/>
    <w:rsid w:val="00B6309C"/>
    <w:rPr>
      <w:rFonts w:ascii="Symbol" w:hAnsi="Symbol" w:cs="Symbol"/>
    </w:rPr>
  </w:style>
  <w:style w:type="character" w:customStyle="1" w:styleId="WW8Num5z1">
    <w:name w:val="WW8Num5z1"/>
    <w:rsid w:val="00B6309C"/>
    <w:rPr>
      <w:rFonts w:ascii="Courier New" w:hAnsi="Courier New" w:cs="Courier New"/>
    </w:rPr>
  </w:style>
  <w:style w:type="character" w:customStyle="1" w:styleId="WW8Num5z2">
    <w:name w:val="WW8Num5z2"/>
    <w:rsid w:val="00B6309C"/>
    <w:rPr>
      <w:rFonts w:ascii="Wingdings" w:hAnsi="Wingdings" w:cs="Wingdings"/>
    </w:rPr>
  </w:style>
  <w:style w:type="character" w:customStyle="1" w:styleId="WW8Num7z1">
    <w:name w:val="WW8Num7z1"/>
    <w:rsid w:val="00B6309C"/>
    <w:rPr>
      <w:sz w:val="26"/>
      <w:szCs w:val="26"/>
    </w:rPr>
  </w:style>
  <w:style w:type="character" w:customStyle="1" w:styleId="WW8Num8z1">
    <w:name w:val="WW8Num8z1"/>
    <w:rsid w:val="00B6309C"/>
    <w:rPr>
      <w:sz w:val="2"/>
      <w:szCs w:val="2"/>
    </w:rPr>
  </w:style>
  <w:style w:type="character" w:customStyle="1" w:styleId="WW8Num11z0">
    <w:name w:val="WW8Num11z0"/>
    <w:rsid w:val="00B6309C"/>
    <w:rPr>
      <w:rFonts w:ascii="Symbol" w:hAnsi="Symbol" w:cs="Symbol"/>
    </w:rPr>
  </w:style>
  <w:style w:type="character" w:customStyle="1" w:styleId="WW8Num11z1">
    <w:name w:val="WW8Num11z1"/>
    <w:rsid w:val="00B6309C"/>
    <w:rPr>
      <w:rFonts w:ascii="Courier New" w:hAnsi="Courier New" w:cs="Courier New"/>
    </w:rPr>
  </w:style>
  <w:style w:type="character" w:customStyle="1" w:styleId="WW8Num11z2">
    <w:name w:val="WW8Num11z2"/>
    <w:rsid w:val="00B6309C"/>
    <w:rPr>
      <w:rFonts w:ascii="Wingdings" w:hAnsi="Wingdings" w:cs="Wingdings"/>
    </w:rPr>
  </w:style>
  <w:style w:type="character" w:customStyle="1" w:styleId="WW8NumSt11z0">
    <w:name w:val="WW8NumSt11z0"/>
    <w:rsid w:val="00B6309C"/>
    <w:rPr>
      <w:rFonts w:ascii="Symbol" w:hAnsi="Symbol" w:cs="Symbol"/>
    </w:rPr>
  </w:style>
  <w:style w:type="character" w:customStyle="1" w:styleId="DefaultParagraphFont1">
    <w:name w:val="Default Paragraph Font1"/>
    <w:rsid w:val="00B6309C"/>
  </w:style>
  <w:style w:type="character" w:styleId="Hypertextovprepojenie">
    <w:name w:val="Hyperlink"/>
    <w:uiPriority w:val="99"/>
    <w:rsid w:val="00B6309C"/>
    <w:rPr>
      <w:color w:val="0000FF"/>
      <w:u w:val="single"/>
    </w:rPr>
  </w:style>
  <w:style w:type="character" w:styleId="PouitHypertextovPrepojenie">
    <w:name w:val="FollowedHyperlink"/>
    <w:rsid w:val="00B6309C"/>
    <w:rPr>
      <w:color w:val="800080"/>
      <w:u w:val="single"/>
    </w:rPr>
  </w:style>
  <w:style w:type="character" w:customStyle="1" w:styleId="Heading2Char">
    <w:name w:val="Heading 2 Char"/>
    <w:rsid w:val="00B6309C"/>
    <w:rPr>
      <w:rFonts w:ascii="Arial" w:hAnsi="Arial" w:cs="Arial"/>
      <w:b/>
      <w:i/>
      <w:sz w:val="26"/>
      <w:lang w:val="cs-CZ" w:bidi="ar-SA"/>
    </w:rPr>
  </w:style>
  <w:style w:type="character" w:customStyle="1" w:styleId="IndexLink">
    <w:name w:val="Index Link"/>
    <w:rsid w:val="00B6309C"/>
  </w:style>
  <w:style w:type="paragraph" w:customStyle="1" w:styleId="Heading">
    <w:name w:val="Heading"/>
    <w:basedOn w:val="Normlny"/>
    <w:next w:val="Zkladntext"/>
    <w:rsid w:val="00B6309C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styleId="Zkladntext">
    <w:name w:val="Body Text"/>
    <w:basedOn w:val="Normlny"/>
    <w:link w:val="ZkladntextChar"/>
    <w:rsid w:val="00B6309C"/>
    <w:pPr>
      <w:spacing w:before="0" w:after="120"/>
    </w:pPr>
  </w:style>
  <w:style w:type="character" w:customStyle="1" w:styleId="ZkladntextChar">
    <w:name w:val="Základný text Char"/>
    <w:basedOn w:val="Predvolenpsmoodseku"/>
    <w:link w:val="Zkladntext"/>
    <w:rsid w:val="00B6309C"/>
    <w:rPr>
      <w:rFonts w:ascii="Arial" w:eastAsia="Times New Roman" w:hAnsi="Arial" w:cs="Arial"/>
      <w:sz w:val="20"/>
      <w:szCs w:val="20"/>
      <w:lang w:val="cs-CZ" w:eastAsia="zh-CN"/>
    </w:rPr>
  </w:style>
  <w:style w:type="paragraph" w:styleId="Zoznam">
    <w:name w:val="List"/>
    <w:basedOn w:val="Zkladntext"/>
    <w:rsid w:val="00B6309C"/>
    <w:rPr>
      <w:rFonts w:cs="Lohit Hindi"/>
    </w:rPr>
  </w:style>
  <w:style w:type="paragraph" w:styleId="Popis">
    <w:name w:val="caption"/>
    <w:basedOn w:val="Normlny"/>
    <w:qFormat/>
    <w:rsid w:val="00B630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lny"/>
    <w:rsid w:val="00B6309C"/>
    <w:pPr>
      <w:suppressLineNumbers/>
    </w:pPr>
    <w:rPr>
      <w:rFonts w:cs="Lohit Hindi"/>
    </w:rPr>
  </w:style>
  <w:style w:type="paragraph" w:styleId="Obsah1">
    <w:name w:val="toc 1"/>
    <w:basedOn w:val="Normlny"/>
    <w:next w:val="Normlny"/>
    <w:uiPriority w:val="39"/>
    <w:qFormat/>
    <w:rsid w:val="00B6309C"/>
    <w:pPr>
      <w:jc w:val="both"/>
    </w:pPr>
    <w:rPr>
      <w:rFonts w:ascii="Verdana" w:hAnsi="Verdana" w:cs="Verdana"/>
      <w:b/>
      <w:bCs/>
      <w:sz w:val="16"/>
    </w:rPr>
  </w:style>
  <w:style w:type="paragraph" w:styleId="Obsah2">
    <w:name w:val="toc 2"/>
    <w:basedOn w:val="Normlny"/>
    <w:next w:val="Normlny"/>
    <w:uiPriority w:val="39"/>
    <w:qFormat/>
    <w:rsid w:val="00B6309C"/>
    <w:pPr>
      <w:ind w:left="200"/>
    </w:pPr>
    <w:rPr>
      <w:rFonts w:ascii="Verdana" w:hAnsi="Verdana" w:cs="Verdana"/>
      <w:sz w:val="16"/>
    </w:rPr>
  </w:style>
  <w:style w:type="paragraph" w:styleId="Obsah3">
    <w:name w:val="toc 3"/>
    <w:basedOn w:val="Normlny"/>
    <w:next w:val="Normlny"/>
    <w:uiPriority w:val="39"/>
    <w:qFormat/>
    <w:rsid w:val="00B6309C"/>
    <w:pPr>
      <w:ind w:left="400"/>
    </w:pPr>
    <w:rPr>
      <w:rFonts w:ascii="Verdana" w:hAnsi="Verdana" w:cs="Verdana"/>
      <w:sz w:val="16"/>
    </w:rPr>
  </w:style>
  <w:style w:type="paragraph" w:customStyle="1" w:styleId="NormalWeb1">
    <w:name w:val="Normal (Web)1"/>
    <w:basedOn w:val="Normlny"/>
    <w:rsid w:val="00B6309C"/>
    <w:pPr>
      <w:spacing w:before="280" w:after="280"/>
    </w:pPr>
    <w:rPr>
      <w:rFonts w:ascii="Times New Roman" w:hAnsi="Times New Roman" w:cs="Times New Roman"/>
      <w:sz w:val="24"/>
      <w:szCs w:val="24"/>
      <w:lang w:val="sk-SK"/>
    </w:rPr>
  </w:style>
  <w:style w:type="paragraph" w:customStyle="1" w:styleId="TableContents">
    <w:name w:val="Table Contents"/>
    <w:basedOn w:val="Normlny"/>
    <w:rsid w:val="00B6309C"/>
    <w:pPr>
      <w:suppressLineNumbers/>
    </w:pPr>
  </w:style>
  <w:style w:type="paragraph" w:customStyle="1" w:styleId="TableHeading">
    <w:name w:val="Table Heading"/>
    <w:basedOn w:val="TableContents"/>
    <w:rsid w:val="00B6309C"/>
    <w:pPr>
      <w:jc w:val="center"/>
    </w:pPr>
    <w:rPr>
      <w:b/>
      <w:bCs/>
    </w:rPr>
  </w:style>
  <w:style w:type="paragraph" w:styleId="Obsah4">
    <w:name w:val="toc 4"/>
    <w:basedOn w:val="Index"/>
    <w:rsid w:val="00B6309C"/>
    <w:pPr>
      <w:tabs>
        <w:tab w:val="right" w:leader="dot" w:pos="8789"/>
      </w:tabs>
      <w:ind w:left="849"/>
    </w:pPr>
  </w:style>
  <w:style w:type="paragraph" w:styleId="Obsah5">
    <w:name w:val="toc 5"/>
    <w:basedOn w:val="Index"/>
    <w:rsid w:val="00B6309C"/>
    <w:pPr>
      <w:tabs>
        <w:tab w:val="right" w:leader="dot" w:pos="8506"/>
      </w:tabs>
      <w:ind w:left="1132"/>
    </w:pPr>
  </w:style>
  <w:style w:type="paragraph" w:styleId="Obsah6">
    <w:name w:val="toc 6"/>
    <w:basedOn w:val="Index"/>
    <w:rsid w:val="00B6309C"/>
    <w:pPr>
      <w:tabs>
        <w:tab w:val="right" w:leader="dot" w:pos="8223"/>
      </w:tabs>
      <w:ind w:left="1415"/>
    </w:pPr>
  </w:style>
  <w:style w:type="paragraph" w:styleId="Obsah7">
    <w:name w:val="toc 7"/>
    <w:basedOn w:val="Index"/>
    <w:rsid w:val="00B6309C"/>
    <w:pPr>
      <w:tabs>
        <w:tab w:val="right" w:leader="dot" w:pos="7940"/>
      </w:tabs>
      <w:ind w:left="1698"/>
    </w:pPr>
  </w:style>
  <w:style w:type="paragraph" w:styleId="Obsah8">
    <w:name w:val="toc 8"/>
    <w:basedOn w:val="Index"/>
    <w:rsid w:val="00B6309C"/>
    <w:pPr>
      <w:tabs>
        <w:tab w:val="right" w:leader="dot" w:pos="7657"/>
      </w:tabs>
      <w:ind w:left="1981"/>
    </w:pPr>
  </w:style>
  <w:style w:type="paragraph" w:styleId="Obsah9">
    <w:name w:val="toc 9"/>
    <w:basedOn w:val="Index"/>
    <w:rsid w:val="00B6309C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B6309C"/>
    <w:pPr>
      <w:tabs>
        <w:tab w:val="right" w:leader="dot" w:pos="7091"/>
      </w:tabs>
      <w:ind w:left="2547"/>
    </w:pPr>
  </w:style>
  <w:style w:type="paragraph" w:customStyle="1" w:styleId="Default">
    <w:name w:val="Default"/>
    <w:rsid w:val="00B6309C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6309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309C"/>
    <w:rPr>
      <w:rFonts w:ascii="Tahoma" w:eastAsia="Times New Roman" w:hAnsi="Tahoma" w:cs="Tahoma"/>
      <w:sz w:val="16"/>
      <w:szCs w:val="16"/>
      <w:lang w:val="cs-CZ" w:eastAsia="zh-CN"/>
    </w:rPr>
  </w:style>
  <w:style w:type="paragraph" w:styleId="Hlavika">
    <w:name w:val="header"/>
    <w:basedOn w:val="Normlny"/>
    <w:link w:val="HlavikaChar"/>
    <w:uiPriority w:val="99"/>
    <w:unhideWhenUsed/>
    <w:rsid w:val="00DC7877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DC7877"/>
    <w:rPr>
      <w:rFonts w:ascii="Arial" w:eastAsia="Times New Roman" w:hAnsi="Arial" w:cs="Arial"/>
      <w:sz w:val="20"/>
      <w:szCs w:val="20"/>
      <w:lang w:val="cs-CZ" w:eastAsia="zh-CN"/>
    </w:rPr>
  </w:style>
  <w:style w:type="paragraph" w:styleId="Pta">
    <w:name w:val="footer"/>
    <w:basedOn w:val="Normlny"/>
    <w:link w:val="PtaChar"/>
    <w:uiPriority w:val="99"/>
    <w:unhideWhenUsed/>
    <w:rsid w:val="00DC7877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DC7877"/>
    <w:rPr>
      <w:rFonts w:ascii="Arial" w:eastAsia="Times New Roman" w:hAnsi="Arial" w:cs="Arial"/>
      <w:sz w:val="20"/>
      <w:szCs w:val="20"/>
      <w:lang w:val="cs-CZ" w:eastAsia="zh-CN"/>
    </w:rPr>
  </w:style>
  <w:style w:type="paragraph" w:styleId="Odsekzoznamu">
    <w:name w:val="List Paragraph"/>
    <w:basedOn w:val="Normlny"/>
    <w:uiPriority w:val="34"/>
    <w:qFormat/>
    <w:rsid w:val="00EF4E75"/>
    <w:pPr>
      <w:ind w:left="720"/>
      <w:contextualSpacing/>
    </w:pPr>
  </w:style>
  <w:style w:type="paragraph" w:customStyle="1" w:styleId="Vchodzie">
    <w:name w:val="Východzie"/>
    <w:rsid w:val="007E57E4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03A2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cgolf.cz/index.php?id=dgcz_res_tou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07/relationships/stylesWithEffects" Target="stylesWithEffects.xml"/><Relationship Id="rId10" Type="http://schemas.openxmlformats.org/officeDocument/2006/relationships/hyperlink" Target="https://sites.google.com/site/regnadgtur/result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discgolf.at/wordpress/?page_id=1979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684E8-03D4-4B50-94A9-68356650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25</Pages>
  <Words>4016</Words>
  <Characters>22897</Characters>
  <Application>Microsoft Office Word</Application>
  <DocSecurity>0</DocSecurity>
  <Lines>190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PC Ucebna</cp:lastModifiedBy>
  <cp:revision>9</cp:revision>
  <dcterms:created xsi:type="dcterms:W3CDTF">2013-11-03T23:31:00Z</dcterms:created>
  <dcterms:modified xsi:type="dcterms:W3CDTF">2013-11-11T17:24:00Z</dcterms:modified>
</cp:coreProperties>
</file>